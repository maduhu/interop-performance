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3D43A" w14:textId="77777777" w:rsidR="002273AA" w:rsidRDefault="002273AA" w:rsidP="002273AA">
      <w:pPr>
        <w:widowControl w:val="0"/>
        <w:autoSpaceDE w:val="0"/>
        <w:autoSpaceDN w:val="0"/>
        <w:adjustRightInd w:val="0"/>
        <w:rPr>
          <w:rFonts w:ascii="Helvetica Neue" w:hAnsi="Helvetica Neue" w:cs="Helvetica Neue"/>
          <w:b/>
          <w:bCs/>
          <w:color w:val="353535"/>
          <w:sz w:val="34"/>
          <w:szCs w:val="34"/>
        </w:rPr>
      </w:pPr>
      <w:r>
        <w:rPr>
          <w:rFonts w:ascii="Helvetica Neue" w:hAnsi="Helvetica Neue" w:cs="Helvetica Neue"/>
          <w:b/>
          <w:bCs/>
          <w:color w:val="353535"/>
          <w:sz w:val="34"/>
          <w:szCs w:val="34"/>
        </w:rPr>
        <w:t>Interop Performance Testing Documentation</w:t>
      </w:r>
    </w:p>
    <w:p w14:paraId="400164CD" w14:textId="77777777" w:rsidR="002273AA" w:rsidRDefault="002273AA" w:rsidP="002273AA">
      <w:pPr>
        <w:widowControl w:val="0"/>
        <w:autoSpaceDE w:val="0"/>
        <w:autoSpaceDN w:val="0"/>
        <w:adjustRightInd w:val="0"/>
        <w:rPr>
          <w:rFonts w:ascii="Helvetica Neue" w:hAnsi="Helvetica Neue" w:cs="Helvetica Neue"/>
          <w:color w:val="353535"/>
        </w:rPr>
      </w:pPr>
    </w:p>
    <w:p w14:paraId="1084DB00" w14:textId="77777777" w:rsidR="002273AA" w:rsidRDefault="002273AA" w:rsidP="002273AA">
      <w:pPr>
        <w:widowControl w:val="0"/>
        <w:autoSpaceDE w:val="0"/>
        <w:autoSpaceDN w:val="0"/>
        <w:adjustRightInd w:val="0"/>
        <w:spacing w:after="40"/>
        <w:rPr>
          <w:rFonts w:ascii="Helvetica Neue" w:hAnsi="Helvetica Neue" w:cs="Helvetica Neue"/>
          <w:b/>
          <w:bCs/>
          <w:color w:val="353535"/>
          <w:sz w:val="28"/>
          <w:szCs w:val="28"/>
        </w:rPr>
      </w:pPr>
      <w:r>
        <w:rPr>
          <w:rFonts w:ascii="Helvetica Neue" w:hAnsi="Helvetica Neue" w:cs="Helvetica Neue"/>
          <w:b/>
          <w:bCs/>
          <w:color w:val="353535"/>
          <w:sz w:val="28"/>
          <w:szCs w:val="28"/>
        </w:rPr>
        <w:t>Goals of interop performance testing</w:t>
      </w:r>
    </w:p>
    <w:p w14:paraId="53D25043" w14:textId="77777777" w:rsidR="002273AA" w:rsidRDefault="002273AA" w:rsidP="002273AA">
      <w:pPr>
        <w:widowControl w:val="0"/>
        <w:autoSpaceDE w:val="0"/>
        <w:autoSpaceDN w:val="0"/>
        <w:adjustRightInd w:val="0"/>
        <w:rPr>
          <w:rFonts w:ascii="Helvetica Neue" w:hAnsi="Helvetica Neue" w:cs="Helvetica Neue"/>
          <w:color w:val="353535"/>
        </w:rPr>
      </w:pPr>
    </w:p>
    <w:p w14:paraId="465DFC32" w14:textId="76C8F680"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As part of the overall performance testing for the Gates OSS LevelOneProject, one of the key performances area we wanted to ensure were tested for performance and was as fast as possible were the Interop- services provided by ModusBox.  </w:t>
      </w:r>
      <w:r w:rsidR="00A759C1">
        <w:rPr>
          <w:rFonts w:ascii="Helvetica Neue" w:hAnsi="Helvetica Neue" w:cs="Helvetica Neue"/>
          <w:color w:val="353535"/>
        </w:rPr>
        <w:t>These</w:t>
      </w:r>
      <w:r>
        <w:rPr>
          <w:rFonts w:ascii="Helvetica Neue" w:hAnsi="Helvetica Neue" w:cs="Helvetica Neue"/>
          <w:color w:val="353535"/>
        </w:rPr>
        <w:t xml:space="preserve"> various services are proxied through for nearly every call and therefore are key ensuring that the overall system is performing well.</w:t>
      </w:r>
    </w:p>
    <w:p w14:paraId="1EA0EC8C" w14:textId="77777777" w:rsidR="002273AA" w:rsidRDefault="002273AA" w:rsidP="002273AA">
      <w:pPr>
        <w:widowControl w:val="0"/>
        <w:autoSpaceDE w:val="0"/>
        <w:autoSpaceDN w:val="0"/>
        <w:adjustRightInd w:val="0"/>
        <w:rPr>
          <w:rFonts w:ascii="Helvetica Neue" w:hAnsi="Helvetica Neue" w:cs="Helvetica Neue"/>
          <w:color w:val="353535"/>
        </w:rPr>
      </w:pPr>
    </w:p>
    <w:p w14:paraId="1E9F7D4B"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So the goal of testing all of the interop services is to ensure that the interop services are not the bottleneck and that they are performing up to key standards and metrics. </w:t>
      </w:r>
    </w:p>
    <w:p w14:paraId="67967631" w14:textId="77777777" w:rsidR="002273AA" w:rsidRDefault="002273AA" w:rsidP="002273AA">
      <w:pPr>
        <w:widowControl w:val="0"/>
        <w:autoSpaceDE w:val="0"/>
        <w:autoSpaceDN w:val="0"/>
        <w:adjustRightInd w:val="0"/>
        <w:rPr>
          <w:rFonts w:ascii="Helvetica Neue" w:hAnsi="Helvetica Neue" w:cs="Helvetica Neue"/>
          <w:color w:val="353535"/>
        </w:rPr>
      </w:pPr>
    </w:p>
    <w:p w14:paraId="12412EBD" w14:textId="5D86763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In addition to the above testing, part of our goal is to develop a set of testing tools, processes and procedure</w:t>
      </w:r>
      <w:r w:rsidR="00A759C1">
        <w:rPr>
          <w:rFonts w:ascii="Helvetica Neue" w:hAnsi="Helvetica Neue" w:cs="Helvetica Neue"/>
          <w:color w:val="353535"/>
        </w:rPr>
        <w:t>s</w:t>
      </w:r>
      <w:r>
        <w:rPr>
          <w:rFonts w:ascii="Helvetica Neue" w:hAnsi="Helvetica Neue" w:cs="Helvetica Neue"/>
          <w:color w:val="353535"/>
        </w:rPr>
        <w:t xml:space="preserve"> so that we can apply them to other LevelOne</w:t>
      </w:r>
      <w:r w:rsidR="00A759C1">
        <w:rPr>
          <w:rFonts w:ascii="Helvetica Neue" w:hAnsi="Helvetica Neue" w:cs="Helvetica Neue"/>
          <w:color w:val="353535"/>
        </w:rPr>
        <w:t>Project</w:t>
      </w:r>
      <w:r>
        <w:rPr>
          <w:rFonts w:ascii="Helvetica Neue" w:hAnsi="Helvetica Neue" w:cs="Helvetica Neue"/>
          <w:color w:val="353535"/>
        </w:rPr>
        <w:t xml:space="preserve"> areas to help ensure that all are</w:t>
      </w:r>
      <w:r w:rsidR="00A759C1">
        <w:rPr>
          <w:rFonts w:ascii="Helvetica Neue" w:hAnsi="Helvetica Neue" w:cs="Helvetica Neue"/>
          <w:color w:val="353535"/>
        </w:rPr>
        <w:t>a</w:t>
      </w:r>
      <w:r>
        <w:rPr>
          <w:rFonts w:ascii="Helvetica Neue" w:hAnsi="Helvetica Neue" w:cs="Helvetica Neue"/>
          <w:color w:val="353535"/>
        </w:rPr>
        <w:t xml:space="preserve">s of the LevelOneProject are performing well and that we and identify problem and slow areas of the system. </w:t>
      </w:r>
    </w:p>
    <w:p w14:paraId="69AAC294" w14:textId="77777777" w:rsidR="002273AA" w:rsidRDefault="002273AA" w:rsidP="002273AA">
      <w:pPr>
        <w:widowControl w:val="0"/>
        <w:autoSpaceDE w:val="0"/>
        <w:autoSpaceDN w:val="0"/>
        <w:adjustRightInd w:val="0"/>
        <w:rPr>
          <w:rFonts w:ascii="Helvetica Neue" w:hAnsi="Helvetica Neue" w:cs="Helvetica Neue"/>
          <w:color w:val="353535"/>
        </w:rPr>
      </w:pPr>
    </w:p>
    <w:p w14:paraId="56F79143" w14:textId="77777777" w:rsidR="002273AA" w:rsidRDefault="002273AA" w:rsidP="002273AA">
      <w:pPr>
        <w:widowControl w:val="0"/>
        <w:autoSpaceDE w:val="0"/>
        <w:autoSpaceDN w:val="0"/>
        <w:adjustRightInd w:val="0"/>
        <w:spacing w:after="40"/>
        <w:rPr>
          <w:rFonts w:ascii="Helvetica Neue" w:hAnsi="Helvetica Neue" w:cs="Helvetica Neue"/>
          <w:b/>
          <w:bCs/>
          <w:color w:val="353535"/>
          <w:sz w:val="28"/>
          <w:szCs w:val="28"/>
        </w:rPr>
      </w:pPr>
      <w:r>
        <w:rPr>
          <w:rFonts w:ascii="Helvetica Neue" w:hAnsi="Helvetica Neue" w:cs="Helvetica Neue"/>
          <w:b/>
          <w:bCs/>
          <w:color w:val="353535"/>
          <w:sz w:val="28"/>
          <w:szCs w:val="28"/>
        </w:rPr>
        <w:t>Testing Environment</w:t>
      </w:r>
    </w:p>
    <w:p w14:paraId="728CADF3" w14:textId="77777777" w:rsidR="002273AA" w:rsidRDefault="002273AA" w:rsidP="002273AA">
      <w:pPr>
        <w:widowControl w:val="0"/>
        <w:autoSpaceDE w:val="0"/>
        <w:autoSpaceDN w:val="0"/>
        <w:adjustRightInd w:val="0"/>
        <w:rPr>
          <w:rFonts w:ascii="Helvetica Neue" w:hAnsi="Helvetica Neue" w:cs="Helvetica Neue"/>
          <w:color w:val="353535"/>
        </w:rPr>
      </w:pPr>
    </w:p>
    <w:p w14:paraId="19FA31B9"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In our initial performances testing, we primarily focused on testing only Interop services on the “perf isolated” or interop standalone AWS server, which is an M4Large.  This is a dual core CPU with 8GB of RAM.  Mule was configured with 1GB RAM for initial and max heap size.  This server provides an isolated environment so we can test independently from other services so we can identify potential bottleneck areas, fix them and rerun the tests to see the results.</w:t>
      </w:r>
    </w:p>
    <w:p w14:paraId="2E525628" w14:textId="77777777" w:rsidR="002273AA" w:rsidRDefault="002273AA" w:rsidP="002273AA">
      <w:pPr>
        <w:widowControl w:val="0"/>
        <w:autoSpaceDE w:val="0"/>
        <w:autoSpaceDN w:val="0"/>
        <w:adjustRightInd w:val="0"/>
        <w:rPr>
          <w:rFonts w:ascii="Helvetica Neue" w:hAnsi="Helvetica Neue" w:cs="Helvetica Neue"/>
          <w:color w:val="353535"/>
        </w:rPr>
      </w:pPr>
    </w:p>
    <w:p w14:paraId="27C00F1B" w14:textId="77777777" w:rsidR="002273AA" w:rsidRDefault="002273AA" w:rsidP="002273AA">
      <w:pPr>
        <w:widowControl w:val="0"/>
        <w:autoSpaceDE w:val="0"/>
        <w:autoSpaceDN w:val="0"/>
        <w:adjustRightInd w:val="0"/>
        <w:spacing w:after="40"/>
        <w:rPr>
          <w:rFonts w:ascii="Helvetica Neue" w:hAnsi="Helvetica Neue" w:cs="Helvetica Neue"/>
          <w:b/>
          <w:bCs/>
          <w:color w:val="353535"/>
          <w:sz w:val="28"/>
          <w:szCs w:val="28"/>
        </w:rPr>
      </w:pPr>
      <w:r>
        <w:rPr>
          <w:rFonts w:ascii="Helvetica Neue" w:hAnsi="Helvetica Neue" w:cs="Helvetica Neue"/>
          <w:b/>
          <w:bCs/>
          <w:color w:val="353535"/>
          <w:sz w:val="28"/>
          <w:szCs w:val="28"/>
        </w:rPr>
        <w:t>Tools that were used</w:t>
      </w:r>
    </w:p>
    <w:p w14:paraId="0E1038BB" w14:textId="77777777" w:rsidR="002273AA" w:rsidRDefault="002273AA" w:rsidP="002273AA">
      <w:pPr>
        <w:widowControl w:val="0"/>
        <w:autoSpaceDE w:val="0"/>
        <w:autoSpaceDN w:val="0"/>
        <w:adjustRightInd w:val="0"/>
        <w:rPr>
          <w:rFonts w:ascii="Helvetica Neue" w:hAnsi="Helvetica Neue" w:cs="Helvetica Neue"/>
          <w:color w:val="353535"/>
        </w:rPr>
      </w:pPr>
    </w:p>
    <w:p w14:paraId="1F5D2112"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The following is a list of the testing tools used for performing these initial tests:</w:t>
      </w:r>
    </w:p>
    <w:p w14:paraId="52CA7FC9" w14:textId="77777777" w:rsidR="002273AA" w:rsidRDefault="002273AA" w:rsidP="002273AA">
      <w:pPr>
        <w:widowControl w:val="0"/>
        <w:autoSpaceDE w:val="0"/>
        <w:autoSpaceDN w:val="0"/>
        <w:adjustRightInd w:val="0"/>
        <w:rPr>
          <w:rFonts w:ascii="Helvetica Neue" w:hAnsi="Helvetica Neue" w:cs="Helvetica Neue"/>
          <w:color w:val="353535"/>
        </w:rPr>
      </w:pPr>
    </w:p>
    <w:p w14:paraId="3D953077"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JMeter 3.1</w:t>
      </w:r>
      <w:r>
        <w:rPr>
          <w:rFonts w:ascii="Helvetica Neue" w:hAnsi="Helvetica Neue" w:cs="Helvetica Neue"/>
          <w:color w:val="353535"/>
        </w:rPr>
        <w:t xml:space="preserve"> — User to run the scripts that executed various HTTP API Resources</w:t>
      </w:r>
    </w:p>
    <w:p w14:paraId="1F711508"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Metrics</w:t>
      </w:r>
      <w:r>
        <w:rPr>
          <w:rFonts w:ascii="Helvetica Neue" w:hAnsi="Helvetica Neue" w:cs="Helvetica Neue"/>
          <w:color w:val="353535"/>
        </w:rPr>
        <w:t xml:space="preserve"> — ModusBox’s tools for measuring and viewing performance results</w:t>
      </w:r>
    </w:p>
    <w:p w14:paraId="5040988A"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Mule Runtime Service Mocks</w:t>
      </w:r>
      <w:r>
        <w:rPr>
          <w:rFonts w:ascii="Helvetica Neue" w:hAnsi="Helvetica Neue" w:cs="Helvetica Neue"/>
          <w:color w:val="353535"/>
        </w:rPr>
        <w:t xml:space="preserve"> — For hosting service Mocks to simulate various service dependences that key interop services required to run</w:t>
      </w:r>
    </w:p>
    <w:p w14:paraId="5928CEA8" w14:textId="77777777" w:rsidR="002273AA" w:rsidRDefault="002273AA" w:rsidP="002273AA">
      <w:pPr>
        <w:widowControl w:val="0"/>
        <w:autoSpaceDE w:val="0"/>
        <w:autoSpaceDN w:val="0"/>
        <w:adjustRightInd w:val="0"/>
        <w:rPr>
          <w:rFonts w:ascii="Helvetica Neue" w:hAnsi="Helvetica Neue" w:cs="Helvetica Neue"/>
          <w:color w:val="353535"/>
        </w:rPr>
      </w:pPr>
    </w:p>
    <w:p w14:paraId="0D8CEBC9" w14:textId="77777777" w:rsidR="002273AA" w:rsidRDefault="002273AA" w:rsidP="002273AA">
      <w:pPr>
        <w:widowControl w:val="0"/>
        <w:autoSpaceDE w:val="0"/>
        <w:autoSpaceDN w:val="0"/>
        <w:adjustRightInd w:val="0"/>
        <w:rPr>
          <w:rFonts w:ascii="Helvetica Neue" w:hAnsi="Helvetica Neue" w:cs="Helvetica Neue"/>
          <w:color w:val="353535"/>
        </w:rPr>
      </w:pPr>
    </w:p>
    <w:p w14:paraId="723E2EF2" w14:textId="77777777" w:rsidR="002273AA" w:rsidRDefault="002273AA" w:rsidP="002273AA">
      <w:pPr>
        <w:widowControl w:val="0"/>
        <w:autoSpaceDE w:val="0"/>
        <w:autoSpaceDN w:val="0"/>
        <w:adjustRightInd w:val="0"/>
        <w:spacing w:after="40"/>
        <w:rPr>
          <w:rFonts w:ascii="Helvetica Neue" w:hAnsi="Helvetica Neue" w:cs="Helvetica Neue"/>
          <w:b/>
          <w:bCs/>
          <w:color w:val="353535"/>
          <w:sz w:val="28"/>
          <w:szCs w:val="28"/>
        </w:rPr>
      </w:pPr>
      <w:r>
        <w:rPr>
          <w:rFonts w:ascii="Helvetica Neue" w:hAnsi="Helvetica Neue" w:cs="Helvetica Neue"/>
          <w:b/>
          <w:bCs/>
          <w:color w:val="353535"/>
          <w:sz w:val="28"/>
          <w:szCs w:val="28"/>
        </w:rPr>
        <w:t>Testing Overview</w:t>
      </w:r>
    </w:p>
    <w:p w14:paraId="569BEB34" w14:textId="77777777" w:rsidR="002273AA" w:rsidRDefault="002273AA" w:rsidP="002273AA">
      <w:pPr>
        <w:widowControl w:val="0"/>
        <w:autoSpaceDE w:val="0"/>
        <w:autoSpaceDN w:val="0"/>
        <w:adjustRightInd w:val="0"/>
        <w:rPr>
          <w:rFonts w:ascii="Helvetica Neue" w:hAnsi="Helvetica Neue" w:cs="Helvetica Neue"/>
          <w:color w:val="353535"/>
        </w:rPr>
      </w:pPr>
    </w:p>
    <w:p w14:paraId="369B1C4F"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The big picture of the interop ILP ledger testing follows the following pattern:</w:t>
      </w:r>
    </w:p>
    <w:p w14:paraId="7799C42F" w14:textId="77777777" w:rsidR="002273AA" w:rsidRDefault="002273AA" w:rsidP="002273AA">
      <w:pPr>
        <w:widowControl w:val="0"/>
        <w:autoSpaceDE w:val="0"/>
        <w:autoSpaceDN w:val="0"/>
        <w:adjustRightInd w:val="0"/>
        <w:rPr>
          <w:rFonts w:ascii="Helvetica Neue" w:hAnsi="Helvetica Neue" w:cs="Helvetica Neue"/>
          <w:color w:val="353535"/>
        </w:rPr>
      </w:pPr>
    </w:p>
    <w:p w14:paraId="610835D5" w14:textId="0A71F97F" w:rsidR="002273AA" w:rsidRDefault="002273AA" w:rsidP="002273AA">
      <w:pPr>
        <w:widowControl w:val="0"/>
        <w:numPr>
          <w:ilvl w:val="0"/>
          <w:numId w:val="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Create an initial DFSP 1 &amp; 2 user accounts in a CSV format that feeds into the JMeter scripts</w:t>
      </w:r>
    </w:p>
    <w:p w14:paraId="130628D6" w14:textId="77777777" w:rsidR="002273AA" w:rsidRDefault="002273AA" w:rsidP="002273AA">
      <w:pPr>
        <w:widowControl w:val="0"/>
        <w:numPr>
          <w:ilvl w:val="0"/>
          <w:numId w:val="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lastRenderedPageBreak/>
        <w:t>Determine which services you want to test</w:t>
      </w:r>
    </w:p>
    <w:p w14:paraId="6E596844" w14:textId="77777777" w:rsidR="002273AA" w:rsidRDefault="002273AA" w:rsidP="002273AA">
      <w:pPr>
        <w:widowControl w:val="0"/>
        <w:numPr>
          <w:ilvl w:val="1"/>
          <w:numId w:val="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Get Accounts</w:t>
      </w:r>
    </w:p>
    <w:p w14:paraId="7701E053" w14:textId="77777777" w:rsidR="002273AA" w:rsidRDefault="002273AA" w:rsidP="002273AA">
      <w:pPr>
        <w:widowControl w:val="0"/>
        <w:numPr>
          <w:ilvl w:val="1"/>
          <w:numId w:val="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Prepare Transfer or</w:t>
      </w:r>
    </w:p>
    <w:p w14:paraId="1E07D873" w14:textId="77777777" w:rsidR="002273AA" w:rsidRDefault="002273AA" w:rsidP="002273AA">
      <w:pPr>
        <w:widowControl w:val="0"/>
        <w:numPr>
          <w:ilvl w:val="1"/>
          <w:numId w:val="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 xml:space="preserve">Fulfill Transfer </w:t>
      </w:r>
    </w:p>
    <w:p w14:paraId="2E0776D7" w14:textId="282472A4" w:rsidR="002273AA" w:rsidRDefault="002273AA" w:rsidP="002273AA">
      <w:pPr>
        <w:widowControl w:val="0"/>
        <w:numPr>
          <w:ilvl w:val="0"/>
          <w:numId w:val="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 xml:space="preserve">Run the JMeter script with a particular user load (threads) to achieve the desired load and testing results.  </w:t>
      </w:r>
      <w:r w:rsidR="00A759C1">
        <w:rPr>
          <w:rFonts w:ascii="Helvetica Neue" w:hAnsi="Helvetica Neue" w:cs="Helvetica Neue"/>
          <w:color w:val="353535"/>
        </w:rPr>
        <w:t>Typically,</w:t>
      </w:r>
      <w:r>
        <w:rPr>
          <w:rFonts w:ascii="Helvetica Neue" w:hAnsi="Helvetica Neue" w:cs="Helvetica Neue"/>
          <w:color w:val="353535"/>
        </w:rPr>
        <w:t xml:space="preserve"> when testing just the Interop ILP ledger in isolation that general range of worker threads is between 2 and 32.</w:t>
      </w:r>
    </w:p>
    <w:p w14:paraId="6F66DF62" w14:textId="77777777" w:rsidR="002273AA" w:rsidRDefault="002273AA" w:rsidP="002273AA">
      <w:pPr>
        <w:widowControl w:val="0"/>
        <w:numPr>
          <w:ilvl w:val="0"/>
          <w:numId w:val="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Observe the results using the Metrics UI to see the various statistics.</w:t>
      </w:r>
    </w:p>
    <w:p w14:paraId="5894A52A" w14:textId="77777777" w:rsidR="002273AA" w:rsidRDefault="002273AA" w:rsidP="002273AA">
      <w:pPr>
        <w:widowControl w:val="0"/>
        <w:autoSpaceDE w:val="0"/>
        <w:autoSpaceDN w:val="0"/>
        <w:adjustRightInd w:val="0"/>
        <w:rPr>
          <w:rFonts w:ascii="Helvetica Neue" w:hAnsi="Helvetica Neue" w:cs="Helvetica Neue"/>
          <w:color w:val="353535"/>
        </w:rPr>
      </w:pPr>
    </w:p>
    <w:p w14:paraId="5991321E"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For the interop isolated test, we created the user data accounts in step 1 above then duplicated the CSV rows to create a much larger data set.  Some of the tests needed to ensure that the test ran long enough to see the statistical trends and to allow Metrics to see various metrics, we created CSV with 180,000 records.  </w:t>
      </w:r>
    </w:p>
    <w:p w14:paraId="323C9E63" w14:textId="77777777" w:rsidR="002273AA" w:rsidRDefault="002273AA" w:rsidP="002273AA">
      <w:pPr>
        <w:widowControl w:val="0"/>
        <w:autoSpaceDE w:val="0"/>
        <w:autoSpaceDN w:val="0"/>
        <w:adjustRightInd w:val="0"/>
        <w:rPr>
          <w:rFonts w:ascii="Helvetica Neue" w:hAnsi="Helvetica Neue" w:cs="Helvetica Neue"/>
          <w:color w:val="353535"/>
        </w:rPr>
      </w:pPr>
    </w:p>
    <w:p w14:paraId="5A950E9C" w14:textId="77777777" w:rsidR="002273AA" w:rsidRDefault="002273AA" w:rsidP="002273AA">
      <w:pPr>
        <w:widowControl w:val="0"/>
        <w:autoSpaceDE w:val="0"/>
        <w:autoSpaceDN w:val="0"/>
        <w:adjustRightInd w:val="0"/>
        <w:rPr>
          <w:rFonts w:ascii="Helvetica Neue" w:hAnsi="Helvetica Neue" w:cs="Helvetica Neue"/>
          <w:color w:val="353535"/>
        </w:rPr>
      </w:pPr>
    </w:p>
    <w:p w14:paraId="235E5DED" w14:textId="77777777" w:rsidR="002273AA" w:rsidRDefault="002273AA" w:rsidP="002273AA">
      <w:pPr>
        <w:widowControl w:val="0"/>
        <w:autoSpaceDE w:val="0"/>
        <w:autoSpaceDN w:val="0"/>
        <w:adjustRightInd w:val="0"/>
        <w:spacing w:after="40"/>
        <w:rPr>
          <w:rFonts w:ascii="Helvetica Neue" w:hAnsi="Helvetica Neue" w:cs="Helvetica Neue"/>
          <w:b/>
          <w:bCs/>
          <w:color w:val="353535"/>
          <w:sz w:val="28"/>
          <w:szCs w:val="28"/>
        </w:rPr>
      </w:pPr>
      <w:r>
        <w:rPr>
          <w:rFonts w:ascii="Helvetica Neue" w:hAnsi="Helvetica Neue" w:cs="Helvetica Neue"/>
          <w:b/>
          <w:bCs/>
          <w:color w:val="353535"/>
          <w:sz w:val="28"/>
          <w:szCs w:val="28"/>
        </w:rPr>
        <w:t xml:space="preserve">JMeter Scripts </w:t>
      </w:r>
    </w:p>
    <w:p w14:paraId="76460C1C" w14:textId="77777777" w:rsidR="002273AA" w:rsidRDefault="002273AA" w:rsidP="002273AA">
      <w:pPr>
        <w:widowControl w:val="0"/>
        <w:autoSpaceDE w:val="0"/>
        <w:autoSpaceDN w:val="0"/>
        <w:adjustRightInd w:val="0"/>
        <w:rPr>
          <w:rFonts w:ascii="Helvetica Neue" w:hAnsi="Helvetica Neue" w:cs="Helvetica Neue"/>
          <w:color w:val="353535"/>
        </w:rPr>
      </w:pPr>
    </w:p>
    <w:p w14:paraId="784B8528"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As part of the interop ILP ledger performance testing, three JMeter scripts were created to test each service independently:</w:t>
      </w:r>
    </w:p>
    <w:p w14:paraId="04403A75" w14:textId="77777777" w:rsidR="002273AA" w:rsidRDefault="002273AA" w:rsidP="002273AA">
      <w:pPr>
        <w:widowControl w:val="0"/>
        <w:autoSpaceDE w:val="0"/>
        <w:autoSpaceDN w:val="0"/>
        <w:adjustRightInd w:val="0"/>
        <w:rPr>
          <w:rFonts w:ascii="Helvetica Neue" w:hAnsi="Helvetica Neue" w:cs="Helvetica Neue"/>
          <w:color w:val="353535"/>
        </w:rPr>
      </w:pPr>
    </w:p>
    <w:p w14:paraId="2F0F55C6" w14:textId="77777777" w:rsidR="002273AA" w:rsidRDefault="002273AA" w:rsidP="002273AA">
      <w:pPr>
        <w:widowControl w:val="0"/>
        <w:numPr>
          <w:ilvl w:val="0"/>
          <w:numId w:val="2"/>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interop-Ledger-GetAccount-Standalone.jmx</w:t>
      </w:r>
    </w:p>
    <w:p w14:paraId="7A5A5A67" w14:textId="77777777" w:rsidR="002273AA" w:rsidRDefault="002273AA" w:rsidP="002273AA">
      <w:pPr>
        <w:widowControl w:val="0"/>
        <w:numPr>
          <w:ilvl w:val="0"/>
          <w:numId w:val="2"/>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interop-Ledger-PrepareTransfer-Standalone.jmx</w:t>
      </w:r>
    </w:p>
    <w:p w14:paraId="774B1A93" w14:textId="77777777" w:rsidR="002273AA" w:rsidRDefault="002273AA" w:rsidP="002273AA">
      <w:pPr>
        <w:widowControl w:val="0"/>
        <w:numPr>
          <w:ilvl w:val="0"/>
          <w:numId w:val="2"/>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interop-Ledger-FulfillTransfer-Standalone.jmx</w:t>
      </w:r>
    </w:p>
    <w:p w14:paraId="17476EAB" w14:textId="77777777" w:rsidR="002273AA" w:rsidRDefault="002273AA" w:rsidP="002273AA">
      <w:pPr>
        <w:widowControl w:val="0"/>
        <w:autoSpaceDE w:val="0"/>
        <w:autoSpaceDN w:val="0"/>
        <w:adjustRightInd w:val="0"/>
        <w:rPr>
          <w:rFonts w:ascii="Helvetica Neue" w:hAnsi="Helvetica Neue" w:cs="Helvetica Neue"/>
          <w:color w:val="353535"/>
        </w:rPr>
      </w:pPr>
    </w:p>
    <w:p w14:paraId="2A6D53F0"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The word “Standalone” in the script indicates that it is configured to point for the Interop Standalone AWS server.</w:t>
      </w:r>
    </w:p>
    <w:p w14:paraId="3F39F268" w14:textId="77777777" w:rsidR="002273AA" w:rsidRDefault="002273AA" w:rsidP="002273AA">
      <w:pPr>
        <w:widowControl w:val="0"/>
        <w:autoSpaceDE w:val="0"/>
        <w:autoSpaceDN w:val="0"/>
        <w:adjustRightInd w:val="0"/>
        <w:rPr>
          <w:rFonts w:ascii="Helvetica Neue" w:hAnsi="Helvetica Neue" w:cs="Helvetica Neue"/>
          <w:color w:val="353535"/>
        </w:rPr>
      </w:pPr>
    </w:p>
    <w:p w14:paraId="2D155FEA"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The interop-Ledger-GetAccount-Standalone.jmx script is configured to call the GET resource using the following URL:  /ilp/ledger/v1/accounts/${senderAccountId}.  The ${senderAccountId} is the JMeter variable that is populated when the JMeter script is run and loads data from CSV data file.  The ${senderAccountId} in our test data files is the generated ID when the initial account was created in a DFSP and we use this to pass to the service test so make each call unique and to ensure that cashing is not used.</w:t>
      </w:r>
    </w:p>
    <w:p w14:paraId="280D6F92" w14:textId="77777777" w:rsidR="002273AA" w:rsidRDefault="002273AA" w:rsidP="002273AA">
      <w:pPr>
        <w:widowControl w:val="0"/>
        <w:autoSpaceDE w:val="0"/>
        <w:autoSpaceDN w:val="0"/>
        <w:adjustRightInd w:val="0"/>
        <w:rPr>
          <w:rFonts w:ascii="Helvetica Neue" w:hAnsi="Helvetica Neue" w:cs="Helvetica Neue"/>
          <w:color w:val="353535"/>
        </w:rPr>
      </w:pPr>
    </w:p>
    <w:p w14:paraId="267E0C88"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The interop-Ledger-PrepareTransfer-Standalone.jmx script is configured to call the PUT resource on the following URL:  </w:t>
      </w:r>
      <w:r>
        <w:rPr>
          <w:rFonts w:ascii="Helvetica Neue" w:hAnsi="Helvetica Neue" w:cs="Helvetica Neue"/>
          <w:b/>
          <w:bCs/>
          <w:color w:val="353535"/>
        </w:rPr>
        <w:t>/ilp/ledger/v1/transfers${senderfUUID}</w:t>
      </w:r>
      <w:r>
        <w:rPr>
          <w:rFonts w:ascii="Helvetica Neue" w:hAnsi="Helvetica Neue" w:cs="Helvetica Neue"/>
          <w:color w:val="353535"/>
        </w:rPr>
        <w:t xml:space="preserve">.  </w:t>
      </w:r>
    </w:p>
    <w:p w14:paraId="4CB384BD" w14:textId="77777777" w:rsidR="002273AA" w:rsidRDefault="002273AA" w:rsidP="002273AA">
      <w:pPr>
        <w:widowControl w:val="0"/>
        <w:autoSpaceDE w:val="0"/>
        <w:autoSpaceDN w:val="0"/>
        <w:adjustRightInd w:val="0"/>
        <w:rPr>
          <w:rFonts w:ascii="Helvetica Neue" w:hAnsi="Helvetica Neue" w:cs="Helvetica Neue"/>
          <w:color w:val="353535"/>
        </w:rPr>
      </w:pPr>
    </w:p>
    <w:p w14:paraId="1DF81D81" w14:textId="7F3F8BCC"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In order to run theses JMeter scripts, JMeter needed to be installed on the interop standalone server.  JMeter was installed in /home/ubuntu/jmeter/apache-jmeter-3.2 and the path to the bin directory was added the ubuntu .profile so it is already in the path.</w:t>
      </w:r>
    </w:p>
    <w:p w14:paraId="5290A558" w14:textId="77777777" w:rsidR="002273AA" w:rsidRDefault="002273AA" w:rsidP="002273AA">
      <w:pPr>
        <w:widowControl w:val="0"/>
        <w:autoSpaceDE w:val="0"/>
        <w:autoSpaceDN w:val="0"/>
        <w:adjustRightInd w:val="0"/>
        <w:rPr>
          <w:rFonts w:ascii="Helvetica Neue" w:hAnsi="Helvetica Neue" w:cs="Helvetica Neue"/>
          <w:color w:val="353535"/>
        </w:rPr>
      </w:pPr>
    </w:p>
    <w:p w14:paraId="122405C0" w14:textId="77777777" w:rsidR="002273AA" w:rsidRDefault="002273AA" w:rsidP="002273AA">
      <w:pPr>
        <w:widowControl w:val="0"/>
        <w:autoSpaceDE w:val="0"/>
        <w:autoSpaceDN w:val="0"/>
        <w:adjustRightInd w:val="0"/>
        <w:rPr>
          <w:rFonts w:ascii="Helvetica Neue" w:hAnsi="Helvetica Neue" w:cs="Helvetica Neue"/>
          <w:color w:val="353535"/>
        </w:rPr>
      </w:pPr>
    </w:p>
    <w:p w14:paraId="0AFD55FE" w14:textId="77777777" w:rsidR="002273AA" w:rsidRDefault="002273AA" w:rsidP="002273AA">
      <w:pPr>
        <w:widowControl w:val="0"/>
        <w:autoSpaceDE w:val="0"/>
        <w:autoSpaceDN w:val="0"/>
        <w:adjustRightInd w:val="0"/>
        <w:spacing w:after="40"/>
        <w:rPr>
          <w:rFonts w:ascii="Helvetica Neue" w:hAnsi="Helvetica Neue" w:cs="Helvetica Neue"/>
          <w:b/>
          <w:bCs/>
          <w:color w:val="353535"/>
          <w:sz w:val="28"/>
          <w:szCs w:val="28"/>
        </w:rPr>
      </w:pPr>
      <w:r>
        <w:rPr>
          <w:rFonts w:ascii="Helvetica Neue" w:hAnsi="Helvetica Neue" w:cs="Helvetica Neue"/>
          <w:b/>
          <w:bCs/>
          <w:color w:val="353535"/>
          <w:sz w:val="28"/>
          <w:szCs w:val="28"/>
        </w:rPr>
        <w:t xml:space="preserve">Testing Approach </w:t>
      </w:r>
    </w:p>
    <w:p w14:paraId="33D8B070" w14:textId="77777777" w:rsidR="002273AA" w:rsidRDefault="002273AA" w:rsidP="002273AA">
      <w:pPr>
        <w:widowControl w:val="0"/>
        <w:autoSpaceDE w:val="0"/>
        <w:autoSpaceDN w:val="0"/>
        <w:adjustRightInd w:val="0"/>
        <w:rPr>
          <w:rFonts w:ascii="Helvetica Neue" w:hAnsi="Helvetica Neue" w:cs="Helvetica Neue"/>
          <w:color w:val="353535"/>
        </w:rPr>
      </w:pPr>
    </w:p>
    <w:p w14:paraId="1AF59740" w14:textId="5D4D72F2"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The goals for these tests were to perform various performance-oriented tests against the Interop ILP Ledger services to gather initial performance metrics as a baseline and so we have initial knowledge of how our initial deployments are performing.  There services we initially focused on were the Get Accounts, Prepare Transfer and Fulfill Transfer.  </w:t>
      </w:r>
      <w:r w:rsidR="00A759C1">
        <w:rPr>
          <w:rFonts w:ascii="Helvetica Neue" w:hAnsi="Helvetica Neue" w:cs="Helvetica Neue"/>
          <w:color w:val="353535"/>
        </w:rPr>
        <w:t>These</w:t>
      </w:r>
      <w:r>
        <w:rPr>
          <w:rFonts w:ascii="Helvetica Neue" w:hAnsi="Helvetica Neue" w:cs="Helvetica Neue"/>
          <w:color w:val="353535"/>
        </w:rPr>
        <w:t xml:space="preserve"> were selected as they represented the core functionality and performed the most business logic that would help us determine a representative performance metric.  The assumption here is that if these services performed well the other services would perform equally as well.</w:t>
      </w:r>
    </w:p>
    <w:p w14:paraId="5AB82E91" w14:textId="77777777" w:rsidR="002273AA" w:rsidRDefault="002273AA" w:rsidP="002273AA">
      <w:pPr>
        <w:widowControl w:val="0"/>
        <w:autoSpaceDE w:val="0"/>
        <w:autoSpaceDN w:val="0"/>
        <w:adjustRightInd w:val="0"/>
        <w:rPr>
          <w:rFonts w:ascii="Helvetica Neue" w:hAnsi="Helvetica Neue" w:cs="Helvetica Neue"/>
          <w:color w:val="353535"/>
        </w:rPr>
      </w:pPr>
    </w:p>
    <w:p w14:paraId="66DF52FB"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The approach to testing the Interop Services was to first mocks all services needed for testing the Interop ILP Ledger.  This required the creations of 5 service mocks: </w:t>
      </w:r>
    </w:p>
    <w:p w14:paraId="207F4D03" w14:textId="77777777" w:rsidR="002273AA" w:rsidRDefault="002273AA" w:rsidP="002273AA">
      <w:pPr>
        <w:widowControl w:val="0"/>
        <w:numPr>
          <w:ilvl w:val="0"/>
          <w:numId w:val="3"/>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PUT for /transfers/{id}/fulfillment</w:t>
      </w:r>
    </w:p>
    <w:p w14:paraId="4EBA4029" w14:textId="77777777" w:rsidR="002273AA" w:rsidRDefault="002273AA" w:rsidP="002273AA">
      <w:pPr>
        <w:widowControl w:val="0"/>
        <w:numPr>
          <w:ilvl w:val="0"/>
          <w:numId w:val="3"/>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GET for /transfers/{id}</w:t>
      </w:r>
    </w:p>
    <w:p w14:paraId="5A3C3717" w14:textId="77777777" w:rsidR="002273AA" w:rsidRDefault="002273AA" w:rsidP="002273AA">
      <w:pPr>
        <w:widowControl w:val="0"/>
        <w:numPr>
          <w:ilvl w:val="0"/>
          <w:numId w:val="3"/>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GET for /transfers/{id}/fulfillment</w:t>
      </w:r>
    </w:p>
    <w:p w14:paraId="531A5129" w14:textId="77777777" w:rsidR="002273AA" w:rsidRDefault="002273AA" w:rsidP="002273AA">
      <w:pPr>
        <w:widowControl w:val="0"/>
        <w:numPr>
          <w:ilvl w:val="0"/>
          <w:numId w:val="3"/>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GET for /accounts/*</w:t>
      </w:r>
    </w:p>
    <w:p w14:paraId="33A869A3" w14:textId="77777777" w:rsidR="002273AA" w:rsidRDefault="002273AA" w:rsidP="002273AA">
      <w:pPr>
        <w:widowControl w:val="0"/>
        <w:numPr>
          <w:ilvl w:val="0"/>
          <w:numId w:val="3"/>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PUT for /transfers/{id}</w:t>
      </w:r>
    </w:p>
    <w:p w14:paraId="5EE96097" w14:textId="77777777" w:rsidR="002273AA" w:rsidRDefault="002273AA" w:rsidP="002273AA">
      <w:pPr>
        <w:widowControl w:val="0"/>
        <w:autoSpaceDE w:val="0"/>
        <w:autoSpaceDN w:val="0"/>
        <w:adjustRightInd w:val="0"/>
        <w:rPr>
          <w:rFonts w:ascii="Helvetica Neue" w:hAnsi="Helvetica Neue" w:cs="Helvetica Neue"/>
          <w:color w:val="353535"/>
        </w:rPr>
      </w:pPr>
    </w:p>
    <w:p w14:paraId="3A2B5A8C"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These mocks provided the necessary data for the various services in the interop ILP ledger to work unmodified.  </w:t>
      </w:r>
    </w:p>
    <w:p w14:paraId="2C3D7099"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With the mocks in place, the general approach is the run the JMeter scripts to test a specific service and observe the results.  </w:t>
      </w:r>
    </w:p>
    <w:p w14:paraId="4C1558DA" w14:textId="77777777" w:rsidR="002273AA" w:rsidRDefault="002273AA" w:rsidP="002273AA">
      <w:pPr>
        <w:widowControl w:val="0"/>
        <w:autoSpaceDE w:val="0"/>
        <w:autoSpaceDN w:val="0"/>
        <w:adjustRightInd w:val="0"/>
        <w:rPr>
          <w:rFonts w:ascii="Helvetica Neue" w:hAnsi="Helvetica Neue" w:cs="Helvetica Neue"/>
          <w:color w:val="353535"/>
        </w:rPr>
      </w:pPr>
    </w:p>
    <w:p w14:paraId="69FE70AB" w14:textId="77777777" w:rsidR="002273AA" w:rsidRDefault="002273AA" w:rsidP="002273AA">
      <w:pPr>
        <w:widowControl w:val="0"/>
        <w:autoSpaceDE w:val="0"/>
        <w:autoSpaceDN w:val="0"/>
        <w:adjustRightInd w:val="0"/>
        <w:rPr>
          <w:rFonts w:ascii="Helvetica Neue" w:hAnsi="Helvetica Neue" w:cs="Helvetica Neue"/>
          <w:color w:val="353535"/>
        </w:rPr>
      </w:pPr>
    </w:p>
    <w:p w14:paraId="61354947" w14:textId="77777777" w:rsidR="002273AA" w:rsidRDefault="002273AA" w:rsidP="002273AA">
      <w:pPr>
        <w:widowControl w:val="0"/>
        <w:autoSpaceDE w:val="0"/>
        <w:autoSpaceDN w:val="0"/>
        <w:adjustRightInd w:val="0"/>
        <w:spacing w:after="40"/>
        <w:rPr>
          <w:rFonts w:ascii="Helvetica Neue" w:hAnsi="Helvetica Neue" w:cs="Helvetica Neue"/>
          <w:b/>
          <w:bCs/>
          <w:color w:val="353535"/>
          <w:sz w:val="28"/>
          <w:szCs w:val="28"/>
        </w:rPr>
      </w:pPr>
      <w:r>
        <w:rPr>
          <w:rFonts w:ascii="Helvetica Neue" w:hAnsi="Helvetica Neue" w:cs="Helvetica Neue"/>
          <w:b/>
          <w:bCs/>
          <w:color w:val="353535"/>
          <w:sz w:val="28"/>
          <w:szCs w:val="28"/>
        </w:rPr>
        <w:t>Steps to running the performance tests</w:t>
      </w:r>
    </w:p>
    <w:p w14:paraId="54491DFB" w14:textId="77777777" w:rsidR="002273AA" w:rsidRDefault="002273AA" w:rsidP="002273AA">
      <w:pPr>
        <w:widowControl w:val="0"/>
        <w:autoSpaceDE w:val="0"/>
        <w:autoSpaceDN w:val="0"/>
        <w:adjustRightInd w:val="0"/>
        <w:rPr>
          <w:rFonts w:ascii="Helvetica Neue" w:hAnsi="Helvetica Neue" w:cs="Helvetica Neue"/>
          <w:color w:val="353535"/>
        </w:rPr>
      </w:pPr>
    </w:p>
    <w:p w14:paraId="14100353"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To run the Get Account service:</w:t>
      </w:r>
    </w:p>
    <w:p w14:paraId="455C3229" w14:textId="77777777" w:rsidR="002273AA" w:rsidRDefault="002273AA" w:rsidP="002273AA">
      <w:pPr>
        <w:widowControl w:val="0"/>
        <w:autoSpaceDE w:val="0"/>
        <w:autoSpaceDN w:val="0"/>
        <w:adjustRightInd w:val="0"/>
        <w:rPr>
          <w:rFonts w:ascii="Helvetica Neue" w:hAnsi="Helvetica Neue" w:cs="Helvetica Neue"/>
          <w:color w:val="353535"/>
        </w:rPr>
      </w:pPr>
    </w:p>
    <w:p w14:paraId="7CFD32C5" w14:textId="77777777" w:rsidR="002273AA" w:rsidRDefault="002273AA" w:rsidP="002273AA">
      <w:pPr>
        <w:widowControl w:val="0"/>
        <w:numPr>
          <w:ilvl w:val="0"/>
          <w:numId w:val="4"/>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Log into the interop standalone server (</w:t>
      </w:r>
      <w:hyperlink r:id="rId5" w:history="1">
        <w:r>
          <w:rPr>
            <w:rFonts w:ascii="Helvetica Neue" w:hAnsi="Helvetica Neue" w:cs="Helvetica Neue"/>
            <w:color w:val="DCA10D"/>
          </w:rPr>
          <w:t>ec2-34-209-21-199.us-west-2.compute.amazonaws.com</w:t>
        </w:r>
      </w:hyperlink>
      <w:r>
        <w:rPr>
          <w:rFonts w:ascii="Helvetica Neue" w:hAnsi="Helvetica Neue" w:cs="Helvetica Neue"/>
          <w:color w:val="353535"/>
        </w:rPr>
        <w:t>) by using the following command:</w:t>
      </w:r>
    </w:p>
    <w:p w14:paraId="1891B4A4"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ssh -i "interop-dev1.pem" ubuntu@ec2-34-209-21-199.us-west-2.compute.amazonaws.com</w:t>
      </w:r>
    </w:p>
    <w:p w14:paraId="28CBC1D5" w14:textId="77777777" w:rsidR="002273AA" w:rsidRDefault="002273AA" w:rsidP="002273AA">
      <w:pPr>
        <w:widowControl w:val="0"/>
        <w:numPr>
          <w:ilvl w:val="0"/>
          <w:numId w:val="5"/>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Change directories to /home/ubuntu/performance_tests/jmeter_scripts</w:t>
      </w:r>
    </w:p>
    <w:p w14:paraId="2BD7E272" w14:textId="77777777" w:rsidR="002273AA" w:rsidRDefault="002273AA" w:rsidP="002273AA">
      <w:pPr>
        <w:widowControl w:val="0"/>
        <w:numPr>
          <w:ilvl w:val="1"/>
          <w:numId w:val="5"/>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This directory contains all the needed JMeter scripts and data file.  The JMeter scripts are configured to be run from this directory.</w:t>
      </w:r>
    </w:p>
    <w:p w14:paraId="1416EFA1" w14:textId="77777777" w:rsidR="002273AA" w:rsidRDefault="002273AA" w:rsidP="002273AA">
      <w:pPr>
        <w:widowControl w:val="0"/>
        <w:numPr>
          <w:ilvl w:val="0"/>
          <w:numId w:val="5"/>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Enter the following command line to run the Get Account JMeter script:</w:t>
      </w:r>
    </w:p>
    <w:p w14:paraId="4EF3C084"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jmeter -n -t interop-Ledger-GetAccount-Standalone.jmx -J UserThreads=4</w:t>
      </w:r>
    </w:p>
    <w:p w14:paraId="782D574D" w14:textId="77777777" w:rsidR="002273AA" w:rsidRDefault="002273AA" w:rsidP="002273AA">
      <w:pPr>
        <w:widowControl w:val="0"/>
        <w:autoSpaceDE w:val="0"/>
        <w:autoSpaceDN w:val="0"/>
        <w:adjustRightInd w:val="0"/>
        <w:rPr>
          <w:rFonts w:ascii="Helvetica Neue" w:hAnsi="Helvetica Neue" w:cs="Helvetica Neue"/>
          <w:color w:val="353535"/>
        </w:rPr>
      </w:pPr>
    </w:p>
    <w:p w14:paraId="7E7B0C85"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This will test the GetAccount service by calling the RESTful endpoint using data from the configured CSV file, currently with 10,000 records.  It will run and produce the following output:</w:t>
      </w:r>
    </w:p>
    <w:p w14:paraId="519C4BB8" w14:textId="77777777" w:rsidR="002273AA" w:rsidRDefault="002273AA" w:rsidP="002273AA">
      <w:pPr>
        <w:widowControl w:val="0"/>
        <w:autoSpaceDE w:val="0"/>
        <w:autoSpaceDN w:val="0"/>
        <w:adjustRightInd w:val="0"/>
        <w:rPr>
          <w:rFonts w:ascii="Helvetica Neue" w:hAnsi="Helvetica Neue" w:cs="Helvetica Neue"/>
          <w:color w:val="353535"/>
        </w:rPr>
      </w:pPr>
    </w:p>
    <w:p w14:paraId="74119FFE" w14:textId="77777777" w:rsidR="002273AA" w:rsidRDefault="002273AA" w:rsidP="002273AA">
      <w:pPr>
        <w:widowControl w:val="0"/>
        <w:autoSpaceDE w:val="0"/>
        <w:autoSpaceDN w:val="0"/>
        <w:adjustRightInd w:val="0"/>
        <w:rPr>
          <w:rFonts w:ascii="Helvetica Neue" w:hAnsi="Helvetica Neue" w:cs="Helvetica Neue"/>
          <w:i/>
          <w:iCs/>
          <w:color w:val="353535"/>
        </w:rPr>
      </w:pPr>
      <w:r>
        <w:rPr>
          <w:rFonts w:ascii="Helvetica Neue" w:hAnsi="Helvetica Neue" w:cs="Helvetica Neue"/>
          <w:i/>
          <w:iCs/>
          <w:color w:val="353535"/>
        </w:rPr>
        <w:t>Creating summariser &lt;summary&gt;</w:t>
      </w:r>
    </w:p>
    <w:p w14:paraId="6333BE6B" w14:textId="77777777" w:rsidR="002273AA" w:rsidRDefault="002273AA" w:rsidP="002273AA">
      <w:pPr>
        <w:widowControl w:val="0"/>
        <w:autoSpaceDE w:val="0"/>
        <w:autoSpaceDN w:val="0"/>
        <w:adjustRightInd w:val="0"/>
        <w:rPr>
          <w:rFonts w:ascii="Helvetica Neue" w:hAnsi="Helvetica Neue" w:cs="Helvetica Neue"/>
          <w:i/>
          <w:iCs/>
          <w:color w:val="353535"/>
        </w:rPr>
      </w:pPr>
      <w:r>
        <w:rPr>
          <w:rFonts w:ascii="Helvetica Neue" w:hAnsi="Helvetica Neue" w:cs="Helvetica Neue"/>
          <w:i/>
          <w:iCs/>
          <w:color w:val="353535"/>
        </w:rPr>
        <w:t>Created the tree successfully using interop-Ledger-GetAccount-Standalone.jmx</w:t>
      </w:r>
    </w:p>
    <w:p w14:paraId="531D057B" w14:textId="77777777" w:rsidR="002273AA" w:rsidRDefault="002273AA" w:rsidP="002273AA">
      <w:pPr>
        <w:widowControl w:val="0"/>
        <w:autoSpaceDE w:val="0"/>
        <w:autoSpaceDN w:val="0"/>
        <w:adjustRightInd w:val="0"/>
        <w:rPr>
          <w:rFonts w:ascii="Helvetica Neue" w:hAnsi="Helvetica Neue" w:cs="Helvetica Neue"/>
          <w:i/>
          <w:iCs/>
          <w:color w:val="353535"/>
        </w:rPr>
      </w:pPr>
      <w:r>
        <w:rPr>
          <w:rFonts w:ascii="Helvetica Neue" w:hAnsi="Helvetica Neue" w:cs="Helvetica Neue"/>
          <w:i/>
          <w:iCs/>
          <w:color w:val="353535"/>
        </w:rPr>
        <w:t>Starting the test @ Thu Jun 22 21:00:41 UTC 2017 (1498165241584)</w:t>
      </w:r>
    </w:p>
    <w:p w14:paraId="1B682E21" w14:textId="77777777" w:rsidR="002273AA" w:rsidRDefault="002273AA" w:rsidP="002273AA">
      <w:pPr>
        <w:widowControl w:val="0"/>
        <w:autoSpaceDE w:val="0"/>
        <w:autoSpaceDN w:val="0"/>
        <w:adjustRightInd w:val="0"/>
        <w:rPr>
          <w:rFonts w:ascii="Helvetica Neue" w:hAnsi="Helvetica Neue" w:cs="Helvetica Neue"/>
          <w:i/>
          <w:iCs/>
          <w:color w:val="353535"/>
        </w:rPr>
      </w:pPr>
      <w:r>
        <w:rPr>
          <w:rFonts w:ascii="Helvetica Neue" w:hAnsi="Helvetica Neue" w:cs="Helvetica Neue"/>
          <w:i/>
          <w:iCs/>
          <w:color w:val="353535"/>
        </w:rPr>
        <w:t>Waiting for possible Shutdown/StopTestNow/Heapdump message on port 4445</w:t>
      </w:r>
    </w:p>
    <w:p w14:paraId="06BE77CA" w14:textId="77777777" w:rsidR="002273AA" w:rsidRDefault="002273AA" w:rsidP="002273AA">
      <w:pPr>
        <w:widowControl w:val="0"/>
        <w:autoSpaceDE w:val="0"/>
        <w:autoSpaceDN w:val="0"/>
        <w:adjustRightInd w:val="0"/>
        <w:rPr>
          <w:rFonts w:ascii="Helvetica Neue" w:hAnsi="Helvetica Neue" w:cs="Helvetica Neue"/>
          <w:i/>
          <w:iCs/>
          <w:color w:val="353535"/>
        </w:rPr>
      </w:pPr>
      <w:r>
        <w:rPr>
          <w:rFonts w:ascii="Helvetica Neue" w:hAnsi="Helvetica Neue" w:cs="Helvetica Neue"/>
          <w:i/>
          <w:iCs/>
          <w:color w:val="353535"/>
        </w:rPr>
        <w:t>summary +   3843 in 00:00:18 =  212.7/s Avg:    16 Min:     5 Max:   108 Err:     0 (0.00%) Active: 4 Started: 4 Finished: 0</w:t>
      </w:r>
    </w:p>
    <w:p w14:paraId="54064504" w14:textId="77777777" w:rsidR="002273AA" w:rsidRDefault="002273AA" w:rsidP="002273AA">
      <w:pPr>
        <w:widowControl w:val="0"/>
        <w:autoSpaceDE w:val="0"/>
        <w:autoSpaceDN w:val="0"/>
        <w:adjustRightInd w:val="0"/>
        <w:rPr>
          <w:rFonts w:ascii="Helvetica Neue" w:hAnsi="Helvetica Neue" w:cs="Helvetica Neue"/>
          <w:i/>
          <w:iCs/>
          <w:color w:val="353535"/>
        </w:rPr>
      </w:pPr>
      <w:r>
        <w:rPr>
          <w:rFonts w:ascii="Helvetica Neue" w:hAnsi="Helvetica Neue" w:cs="Helvetica Neue"/>
          <w:i/>
          <w:iCs/>
          <w:color w:val="353535"/>
        </w:rPr>
        <w:t>summary +   6156 in 00:00:25 =  251.0/s Avg:    15 Min:     4 Max:    69 Err:     0 (0.00%) Active: 0 Started: 4 Finished: 4</w:t>
      </w:r>
    </w:p>
    <w:p w14:paraId="0F9292FB" w14:textId="77777777" w:rsidR="002273AA" w:rsidRDefault="002273AA" w:rsidP="002273AA">
      <w:pPr>
        <w:widowControl w:val="0"/>
        <w:autoSpaceDE w:val="0"/>
        <w:autoSpaceDN w:val="0"/>
        <w:adjustRightInd w:val="0"/>
        <w:rPr>
          <w:rFonts w:ascii="Helvetica Neue" w:hAnsi="Helvetica Neue" w:cs="Helvetica Neue"/>
          <w:i/>
          <w:iCs/>
          <w:color w:val="353535"/>
        </w:rPr>
      </w:pPr>
      <w:r>
        <w:rPr>
          <w:rFonts w:ascii="Helvetica Neue" w:hAnsi="Helvetica Neue" w:cs="Helvetica Neue"/>
          <w:b/>
          <w:bCs/>
          <w:i/>
          <w:iCs/>
          <w:color w:val="353535"/>
        </w:rPr>
        <w:t>summary =   9999 in 00:00:43 =  234.7/s Avg:</w:t>
      </w:r>
      <w:r>
        <w:rPr>
          <w:rFonts w:ascii="Helvetica Neue" w:hAnsi="Helvetica Neue" w:cs="Helvetica Neue"/>
          <w:i/>
          <w:iCs/>
          <w:color w:val="353535"/>
        </w:rPr>
        <w:t xml:space="preserve">    16 Min:     4 Max:   108 Err:     0 (0.00%)</w:t>
      </w:r>
    </w:p>
    <w:p w14:paraId="051D6993" w14:textId="77777777" w:rsidR="002273AA" w:rsidRDefault="002273AA" w:rsidP="002273AA">
      <w:pPr>
        <w:widowControl w:val="0"/>
        <w:autoSpaceDE w:val="0"/>
        <w:autoSpaceDN w:val="0"/>
        <w:adjustRightInd w:val="0"/>
        <w:rPr>
          <w:rFonts w:ascii="Helvetica Neue" w:hAnsi="Helvetica Neue" w:cs="Helvetica Neue"/>
          <w:i/>
          <w:iCs/>
          <w:color w:val="353535"/>
        </w:rPr>
      </w:pPr>
      <w:r>
        <w:rPr>
          <w:rFonts w:ascii="Helvetica Neue" w:hAnsi="Helvetica Neue" w:cs="Helvetica Neue"/>
          <w:i/>
          <w:iCs/>
          <w:color w:val="353535"/>
        </w:rPr>
        <w:t>Tidying up ...    @ Thu Jun 22 21:01:24 UTC 2017 (1498165284529)</w:t>
      </w:r>
    </w:p>
    <w:p w14:paraId="5467DD54"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i/>
          <w:iCs/>
          <w:color w:val="353535"/>
        </w:rPr>
        <w:t>... end of run</w:t>
      </w:r>
    </w:p>
    <w:p w14:paraId="2FA2D0CF" w14:textId="77777777" w:rsidR="002273AA" w:rsidRDefault="002273AA" w:rsidP="002273AA">
      <w:pPr>
        <w:widowControl w:val="0"/>
        <w:autoSpaceDE w:val="0"/>
        <w:autoSpaceDN w:val="0"/>
        <w:adjustRightInd w:val="0"/>
        <w:rPr>
          <w:rFonts w:ascii="Helvetica Neue" w:hAnsi="Helvetica Neue" w:cs="Helvetica Neue"/>
          <w:color w:val="353535"/>
        </w:rPr>
      </w:pPr>
    </w:p>
    <w:p w14:paraId="14316141"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The line above in bold tells us that it processed all 9,999 records, took 43 seconds and averaged 234.7 transactions per second.</w:t>
      </w:r>
    </w:p>
    <w:p w14:paraId="456CBC1A" w14:textId="77777777" w:rsidR="002273AA" w:rsidRDefault="002273AA" w:rsidP="002273AA">
      <w:pPr>
        <w:widowControl w:val="0"/>
        <w:autoSpaceDE w:val="0"/>
        <w:autoSpaceDN w:val="0"/>
        <w:adjustRightInd w:val="0"/>
        <w:rPr>
          <w:rFonts w:ascii="Helvetica Neue" w:hAnsi="Helvetica Neue" w:cs="Helvetica Neue"/>
          <w:color w:val="353535"/>
        </w:rPr>
      </w:pPr>
    </w:p>
    <w:p w14:paraId="777901D7" w14:textId="77777777" w:rsidR="002273AA" w:rsidRDefault="002273AA" w:rsidP="002273AA">
      <w:pPr>
        <w:widowControl w:val="0"/>
        <w:autoSpaceDE w:val="0"/>
        <w:autoSpaceDN w:val="0"/>
        <w:adjustRightInd w:val="0"/>
        <w:rPr>
          <w:rFonts w:ascii="Helvetica Neue" w:hAnsi="Helvetica Neue" w:cs="Helvetica Neue"/>
          <w:color w:val="353535"/>
        </w:rPr>
      </w:pPr>
    </w:p>
    <w:p w14:paraId="7848917C" w14:textId="77777777" w:rsidR="002273AA" w:rsidRDefault="002273AA" w:rsidP="002273AA">
      <w:pPr>
        <w:widowControl w:val="0"/>
        <w:autoSpaceDE w:val="0"/>
        <w:autoSpaceDN w:val="0"/>
        <w:adjustRightInd w:val="0"/>
        <w:rPr>
          <w:rFonts w:ascii="Helvetica Neue" w:hAnsi="Helvetica Neue" w:cs="Helvetica Neue"/>
          <w:b/>
          <w:bCs/>
          <w:color w:val="353535"/>
        </w:rPr>
      </w:pPr>
      <w:r>
        <w:rPr>
          <w:rFonts w:ascii="Helvetica Neue" w:hAnsi="Helvetica Neue" w:cs="Helvetica Neue"/>
          <w:b/>
          <w:bCs/>
          <w:color w:val="353535"/>
        </w:rPr>
        <w:t>To run the prepare transfer service:</w:t>
      </w:r>
    </w:p>
    <w:p w14:paraId="13022FF8" w14:textId="77777777" w:rsidR="002273AA" w:rsidRDefault="002273AA" w:rsidP="002273AA">
      <w:pPr>
        <w:widowControl w:val="0"/>
        <w:autoSpaceDE w:val="0"/>
        <w:autoSpaceDN w:val="0"/>
        <w:adjustRightInd w:val="0"/>
        <w:rPr>
          <w:rFonts w:ascii="Helvetica Neue" w:hAnsi="Helvetica Neue" w:cs="Helvetica Neue"/>
          <w:color w:val="353535"/>
        </w:rPr>
      </w:pPr>
    </w:p>
    <w:p w14:paraId="55F7028D" w14:textId="77777777" w:rsidR="002273AA" w:rsidRDefault="002273AA" w:rsidP="002273AA">
      <w:pPr>
        <w:widowControl w:val="0"/>
        <w:numPr>
          <w:ilvl w:val="0"/>
          <w:numId w:val="6"/>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Log into the interop standalone server (</w:t>
      </w:r>
      <w:hyperlink r:id="rId6" w:history="1">
        <w:r>
          <w:rPr>
            <w:rFonts w:ascii="Helvetica Neue" w:hAnsi="Helvetica Neue" w:cs="Helvetica Neue"/>
            <w:color w:val="DCA10D"/>
          </w:rPr>
          <w:t>ec2-34-209-21-199.us-west-2.compute.amazonaws.com</w:t>
        </w:r>
      </w:hyperlink>
      <w:r>
        <w:rPr>
          <w:rFonts w:ascii="Helvetica Neue" w:hAnsi="Helvetica Neue" w:cs="Helvetica Neue"/>
          <w:color w:val="353535"/>
        </w:rPr>
        <w:t>) by using the following command:</w:t>
      </w:r>
    </w:p>
    <w:p w14:paraId="0029C3AD"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ssh -i "interop-dev1.pem" ubuntu@ec2-34-209-21-199.us-west-2.compute.amazonaws.com</w:t>
      </w:r>
    </w:p>
    <w:p w14:paraId="5D447F44" w14:textId="77777777" w:rsidR="002273AA" w:rsidRDefault="002273AA" w:rsidP="002273AA">
      <w:pPr>
        <w:widowControl w:val="0"/>
        <w:numPr>
          <w:ilvl w:val="0"/>
          <w:numId w:val="7"/>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Change directories to /home/ubuntu/performance_tests/jmeter_scripts</w:t>
      </w:r>
    </w:p>
    <w:p w14:paraId="27D32F1E" w14:textId="77777777" w:rsidR="002273AA" w:rsidRDefault="002273AA" w:rsidP="002273AA">
      <w:pPr>
        <w:widowControl w:val="0"/>
        <w:numPr>
          <w:ilvl w:val="1"/>
          <w:numId w:val="7"/>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This directory contains all the needed JMeter scripts and data file.  The JMeter scripts are configured to be run from this directory.</w:t>
      </w:r>
    </w:p>
    <w:p w14:paraId="6BC36AD6" w14:textId="77777777" w:rsidR="002273AA" w:rsidRDefault="002273AA" w:rsidP="002273AA">
      <w:pPr>
        <w:widowControl w:val="0"/>
        <w:numPr>
          <w:ilvl w:val="0"/>
          <w:numId w:val="7"/>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Enter the following command line to run the Get Account JMeter script:</w:t>
      </w:r>
    </w:p>
    <w:p w14:paraId="42E684E2"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jmeter -n -t interop-Ledger-PrepareTransfer-Standalone.jmx -J UserThreads=4</w:t>
      </w:r>
    </w:p>
    <w:p w14:paraId="2084B6BC" w14:textId="77777777" w:rsidR="002273AA" w:rsidRDefault="002273AA" w:rsidP="002273AA">
      <w:pPr>
        <w:widowControl w:val="0"/>
        <w:autoSpaceDE w:val="0"/>
        <w:autoSpaceDN w:val="0"/>
        <w:adjustRightInd w:val="0"/>
        <w:rPr>
          <w:rFonts w:ascii="Helvetica Neue" w:hAnsi="Helvetica Neue" w:cs="Helvetica Neue"/>
          <w:color w:val="353535"/>
        </w:rPr>
      </w:pPr>
    </w:p>
    <w:p w14:paraId="1E62FB9A" w14:textId="77777777" w:rsidR="002273AA" w:rsidRDefault="002273AA" w:rsidP="002273AA">
      <w:pPr>
        <w:widowControl w:val="0"/>
        <w:autoSpaceDE w:val="0"/>
        <w:autoSpaceDN w:val="0"/>
        <w:adjustRightInd w:val="0"/>
        <w:rPr>
          <w:rFonts w:ascii="Helvetica Neue" w:hAnsi="Helvetica Neue" w:cs="Helvetica Neue"/>
          <w:color w:val="353535"/>
        </w:rPr>
      </w:pPr>
    </w:p>
    <w:p w14:paraId="565B0A5A" w14:textId="77777777" w:rsidR="002273AA" w:rsidRDefault="002273AA" w:rsidP="002273AA">
      <w:pPr>
        <w:widowControl w:val="0"/>
        <w:autoSpaceDE w:val="0"/>
        <w:autoSpaceDN w:val="0"/>
        <w:adjustRightInd w:val="0"/>
        <w:rPr>
          <w:rFonts w:ascii="Helvetica Neue" w:hAnsi="Helvetica Neue" w:cs="Helvetica Neue"/>
          <w:b/>
          <w:bCs/>
          <w:color w:val="353535"/>
        </w:rPr>
      </w:pPr>
      <w:r>
        <w:rPr>
          <w:rFonts w:ascii="Helvetica Neue" w:hAnsi="Helvetica Neue" w:cs="Helvetica Neue"/>
          <w:b/>
          <w:bCs/>
          <w:color w:val="353535"/>
        </w:rPr>
        <w:t>To run the fulfill transfer service:</w:t>
      </w:r>
    </w:p>
    <w:p w14:paraId="7DA8FC81" w14:textId="77777777" w:rsidR="002273AA" w:rsidRDefault="002273AA" w:rsidP="002273AA">
      <w:pPr>
        <w:widowControl w:val="0"/>
        <w:autoSpaceDE w:val="0"/>
        <w:autoSpaceDN w:val="0"/>
        <w:adjustRightInd w:val="0"/>
        <w:rPr>
          <w:rFonts w:ascii="Helvetica Neue" w:hAnsi="Helvetica Neue" w:cs="Helvetica Neue"/>
          <w:b/>
          <w:bCs/>
          <w:color w:val="353535"/>
        </w:rPr>
      </w:pPr>
    </w:p>
    <w:p w14:paraId="56EBCA96" w14:textId="77777777" w:rsidR="002273AA" w:rsidRDefault="002273AA" w:rsidP="002273AA">
      <w:pPr>
        <w:widowControl w:val="0"/>
        <w:numPr>
          <w:ilvl w:val="0"/>
          <w:numId w:val="8"/>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Log into the interop standalone server (</w:t>
      </w:r>
      <w:hyperlink r:id="rId7" w:history="1">
        <w:r>
          <w:rPr>
            <w:rFonts w:ascii="Helvetica Neue" w:hAnsi="Helvetica Neue" w:cs="Helvetica Neue"/>
            <w:color w:val="DCA10D"/>
          </w:rPr>
          <w:t>ec2-34-209-21-199.us-west-2.compute.amazonaws.com</w:t>
        </w:r>
      </w:hyperlink>
      <w:r>
        <w:rPr>
          <w:rFonts w:ascii="Helvetica Neue" w:hAnsi="Helvetica Neue" w:cs="Helvetica Neue"/>
          <w:color w:val="353535"/>
        </w:rPr>
        <w:t>) by using the following command:</w:t>
      </w:r>
    </w:p>
    <w:p w14:paraId="2EC7C1B9"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ssh -i "interop-dev1.pem" ubuntu@ec2-34-209-21-199.us-west-2.compute.amazonaws.com</w:t>
      </w:r>
    </w:p>
    <w:p w14:paraId="405F98E5" w14:textId="77777777" w:rsidR="002273AA" w:rsidRDefault="002273AA" w:rsidP="002273AA">
      <w:pPr>
        <w:widowControl w:val="0"/>
        <w:numPr>
          <w:ilvl w:val="0"/>
          <w:numId w:val="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Change directories to /home/ubuntu/performance_tests/jmeter_scripts</w:t>
      </w:r>
    </w:p>
    <w:p w14:paraId="2E7955FF" w14:textId="77777777" w:rsidR="002273AA" w:rsidRDefault="002273AA" w:rsidP="002273AA">
      <w:pPr>
        <w:widowControl w:val="0"/>
        <w:numPr>
          <w:ilvl w:val="1"/>
          <w:numId w:val="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This directory contains all the needed JMeter scripts and data file.  The JMeter scripts are configured to be run from this directory.</w:t>
      </w:r>
    </w:p>
    <w:p w14:paraId="7FE4D214" w14:textId="77777777" w:rsidR="002273AA" w:rsidRDefault="002273AA" w:rsidP="002273AA">
      <w:pPr>
        <w:widowControl w:val="0"/>
        <w:numPr>
          <w:ilvl w:val="0"/>
          <w:numId w:val="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Enter the following command line to run the Get Account JMeter script:</w:t>
      </w:r>
    </w:p>
    <w:p w14:paraId="085C3D2F"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jmeter -n -t interop-Ledger-FulfillTransfer-Standalone.jmx -J UserThreads=4</w:t>
      </w:r>
    </w:p>
    <w:p w14:paraId="55A3E78D" w14:textId="77777777" w:rsidR="002273AA" w:rsidRDefault="002273AA" w:rsidP="002273AA">
      <w:pPr>
        <w:widowControl w:val="0"/>
        <w:autoSpaceDE w:val="0"/>
        <w:autoSpaceDN w:val="0"/>
        <w:adjustRightInd w:val="0"/>
        <w:rPr>
          <w:rFonts w:ascii="Helvetica Neue" w:hAnsi="Helvetica Neue" w:cs="Helvetica Neue"/>
          <w:color w:val="353535"/>
        </w:rPr>
      </w:pPr>
    </w:p>
    <w:p w14:paraId="0BF6DDE6" w14:textId="77777777" w:rsidR="002273AA" w:rsidRDefault="002273AA" w:rsidP="002273AA">
      <w:pPr>
        <w:widowControl w:val="0"/>
        <w:autoSpaceDE w:val="0"/>
        <w:autoSpaceDN w:val="0"/>
        <w:adjustRightInd w:val="0"/>
        <w:rPr>
          <w:rFonts w:ascii="Helvetica Neue" w:hAnsi="Helvetica Neue" w:cs="Helvetica Neue"/>
          <w:color w:val="353535"/>
        </w:rPr>
      </w:pPr>
    </w:p>
    <w:p w14:paraId="18AB7395" w14:textId="77777777" w:rsidR="002273AA" w:rsidRDefault="002273AA" w:rsidP="002273AA">
      <w:pPr>
        <w:widowControl w:val="0"/>
        <w:autoSpaceDE w:val="0"/>
        <w:autoSpaceDN w:val="0"/>
        <w:adjustRightInd w:val="0"/>
        <w:spacing w:after="40"/>
        <w:rPr>
          <w:rFonts w:ascii="Helvetica Neue" w:hAnsi="Helvetica Neue" w:cs="Helvetica Neue"/>
          <w:b/>
          <w:bCs/>
          <w:color w:val="353535"/>
          <w:sz w:val="28"/>
          <w:szCs w:val="28"/>
        </w:rPr>
      </w:pPr>
      <w:r>
        <w:rPr>
          <w:rFonts w:ascii="Helvetica Neue" w:hAnsi="Helvetica Neue" w:cs="Helvetica Neue"/>
          <w:b/>
          <w:bCs/>
          <w:color w:val="353535"/>
          <w:sz w:val="28"/>
          <w:szCs w:val="28"/>
        </w:rPr>
        <w:t>Initial Observations and Results</w:t>
      </w:r>
    </w:p>
    <w:p w14:paraId="047DE95C" w14:textId="77777777" w:rsidR="002273AA" w:rsidRDefault="002273AA" w:rsidP="002273AA">
      <w:pPr>
        <w:widowControl w:val="0"/>
        <w:autoSpaceDE w:val="0"/>
        <w:autoSpaceDN w:val="0"/>
        <w:adjustRightInd w:val="0"/>
        <w:rPr>
          <w:rFonts w:ascii="Helvetica Neue" w:hAnsi="Helvetica Neue" w:cs="Helvetica Neue"/>
          <w:color w:val="353535"/>
        </w:rPr>
      </w:pPr>
    </w:p>
    <w:p w14:paraId="6D6E13CF"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These performance tests yielded some interesting and unexpected findings, while other tests performed as expected.</w:t>
      </w:r>
    </w:p>
    <w:p w14:paraId="32FADE8A" w14:textId="77777777" w:rsidR="002273AA" w:rsidRDefault="002273AA" w:rsidP="002273AA">
      <w:pPr>
        <w:widowControl w:val="0"/>
        <w:autoSpaceDE w:val="0"/>
        <w:autoSpaceDN w:val="0"/>
        <w:adjustRightInd w:val="0"/>
        <w:rPr>
          <w:rFonts w:ascii="Helvetica Neue" w:hAnsi="Helvetica Neue" w:cs="Helvetica Neue"/>
          <w:color w:val="353535"/>
        </w:rPr>
      </w:pPr>
    </w:p>
    <w:p w14:paraId="5D38352A"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b/>
          <w:bCs/>
          <w:i/>
          <w:iCs/>
          <w:color w:val="353535"/>
        </w:rPr>
        <w:t>Mock Testing</w:t>
      </w:r>
    </w:p>
    <w:p w14:paraId="505C6EB7" w14:textId="77777777" w:rsidR="002273AA" w:rsidRDefault="002273AA" w:rsidP="002273AA">
      <w:pPr>
        <w:widowControl w:val="0"/>
        <w:autoSpaceDE w:val="0"/>
        <w:autoSpaceDN w:val="0"/>
        <w:adjustRightInd w:val="0"/>
        <w:rPr>
          <w:rFonts w:ascii="Helvetica Neue" w:hAnsi="Helvetica Neue" w:cs="Helvetica Neue"/>
          <w:color w:val="353535"/>
        </w:rPr>
      </w:pPr>
    </w:p>
    <w:p w14:paraId="05102FE3" w14:textId="4157D409"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Our initial performance test </w:t>
      </w:r>
      <w:r>
        <w:rPr>
          <w:rFonts w:ascii="Helvetica Neue" w:hAnsi="Helvetica Neue" w:cs="Helvetica Neue"/>
          <w:color w:val="353535"/>
        </w:rPr>
        <w:t>was</w:t>
      </w:r>
      <w:r>
        <w:rPr>
          <w:rFonts w:ascii="Helvetica Neue" w:hAnsi="Helvetica Neue" w:cs="Helvetica Neue"/>
          <w:color w:val="353535"/>
        </w:rPr>
        <w:t xml:space="preserve"> </w:t>
      </w:r>
      <w:r w:rsidR="00A759C1">
        <w:rPr>
          <w:rFonts w:ascii="Helvetica Neue" w:hAnsi="Helvetica Neue" w:cs="Helvetica Neue"/>
          <w:color w:val="353535"/>
        </w:rPr>
        <w:t>running</w:t>
      </w:r>
      <w:r>
        <w:rPr>
          <w:rFonts w:ascii="Helvetica Neue" w:hAnsi="Helvetica Neue" w:cs="Helvetica Neue"/>
          <w:color w:val="353535"/>
        </w:rPr>
        <w:t xml:space="preserve"> against the Mule mocks to ensure or verify that they were not introducing any performance issues.  These results came back with very high numbers.  As you can see from the graph below, we reached maximum performance or throughput at 16 threads of 2,500 transactions per second.  The patter</w:t>
      </w:r>
      <w:r>
        <w:rPr>
          <w:rFonts w:ascii="Helvetica Neue" w:hAnsi="Helvetica Neue" w:cs="Helvetica Neue"/>
          <w:color w:val="353535"/>
        </w:rPr>
        <w:t>n</w:t>
      </w:r>
      <w:r>
        <w:rPr>
          <w:rFonts w:ascii="Helvetica Neue" w:hAnsi="Helvetica Neue" w:cs="Helvetica Neue"/>
          <w:color w:val="353535"/>
        </w:rPr>
        <w:t xml:space="preserve"> of adding more threads yield expected performance patters: as we add more threads we saw increasing improved performance until we hit the server’s maximum capacity, then as we continue to add more threads, performance will start to degrade.  The conclusion:  Mocks performed as expected.</w:t>
      </w:r>
    </w:p>
    <w:p w14:paraId="5909BCEE" w14:textId="77777777" w:rsidR="002273AA" w:rsidRDefault="002273AA" w:rsidP="002273AA">
      <w:pPr>
        <w:widowControl w:val="0"/>
        <w:autoSpaceDE w:val="0"/>
        <w:autoSpaceDN w:val="0"/>
        <w:adjustRightInd w:val="0"/>
        <w:rPr>
          <w:rFonts w:ascii="Helvetica Neue" w:hAnsi="Helvetica Neue" w:cs="Helvetica Neue"/>
          <w:color w:val="353535"/>
        </w:rPr>
      </w:pPr>
      <w:r w:rsidRPr="002273AA">
        <w:rPr>
          <w:rFonts w:ascii="Helvetica Neue" w:hAnsi="Helvetica Neue" w:cs="Helvetica Neue"/>
          <w:color w:val="353535"/>
        </w:rPr>
        <w:drawing>
          <wp:inline distT="0" distB="0" distL="0" distR="0" wp14:anchorId="465050C9" wp14:editId="123800C5">
            <wp:extent cx="5943600" cy="4779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79010"/>
                    </a:xfrm>
                    <a:prstGeom prst="rect">
                      <a:avLst/>
                    </a:prstGeom>
                  </pic:spPr>
                </pic:pic>
              </a:graphicData>
            </a:graphic>
          </wp:inline>
        </w:drawing>
      </w:r>
    </w:p>
    <w:p w14:paraId="65A1C968" w14:textId="77777777" w:rsidR="002273AA" w:rsidRDefault="002273AA" w:rsidP="002273AA">
      <w:pPr>
        <w:widowControl w:val="0"/>
        <w:autoSpaceDE w:val="0"/>
        <w:autoSpaceDN w:val="0"/>
        <w:adjustRightInd w:val="0"/>
        <w:rPr>
          <w:rFonts w:ascii="Helvetica Neue" w:hAnsi="Helvetica Neue" w:cs="Helvetica Neue"/>
          <w:b/>
          <w:bCs/>
          <w:i/>
          <w:iCs/>
          <w:color w:val="353535"/>
        </w:rPr>
      </w:pPr>
    </w:p>
    <w:p w14:paraId="0AB8778C"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b/>
          <w:bCs/>
          <w:i/>
          <w:iCs/>
          <w:color w:val="353535"/>
        </w:rPr>
        <w:t>Interop ILP Ledger Adapter testing</w:t>
      </w:r>
    </w:p>
    <w:p w14:paraId="61CEE463" w14:textId="77777777" w:rsidR="002273AA" w:rsidRDefault="002273AA" w:rsidP="002273AA">
      <w:pPr>
        <w:widowControl w:val="0"/>
        <w:autoSpaceDE w:val="0"/>
        <w:autoSpaceDN w:val="0"/>
        <w:adjustRightInd w:val="0"/>
        <w:rPr>
          <w:rFonts w:ascii="Helvetica Neue" w:hAnsi="Helvetica Neue" w:cs="Helvetica Neue"/>
          <w:color w:val="353535"/>
        </w:rPr>
      </w:pPr>
    </w:p>
    <w:p w14:paraId="591CA273" w14:textId="4485E3A1"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Our next set of performance tests were </w:t>
      </w:r>
      <w:r w:rsidR="00A759C1">
        <w:rPr>
          <w:rFonts w:ascii="Helvetica Neue" w:hAnsi="Helvetica Neue" w:cs="Helvetica Neue"/>
          <w:color w:val="353535"/>
        </w:rPr>
        <w:t>focused</w:t>
      </w:r>
      <w:r>
        <w:rPr>
          <w:rFonts w:ascii="Helvetica Neue" w:hAnsi="Helvetica Neue" w:cs="Helvetica Neue"/>
          <w:color w:val="353535"/>
        </w:rPr>
        <w:t xml:space="preserve"> on testing the Interior ILP Ledger adapter services, Get Account, Prepare Transfer and Fulfill Transfer.  The transfer services </w:t>
      </w:r>
      <w:r>
        <w:rPr>
          <w:rFonts w:ascii="Helvetica Neue" w:hAnsi="Helvetica Neue" w:cs="Helvetica Neue"/>
          <w:color w:val="353535"/>
        </w:rPr>
        <w:t>contain</w:t>
      </w:r>
      <w:r>
        <w:rPr>
          <w:rFonts w:ascii="Helvetica Neue" w:hAnsi="Helvetica Neue" w:cs="Helvetica Neue"/>
          <w:color w:val="353535"/>
        </w:rPr>
        <w:t xml:space="preserve"> various Mule components and transformers and are the most complicated of all our other services.  Here is where we found some unexpected results.  </w:t>
      </w:r>
    </w:p>
    <w:p w14:paraId="3A90F29D" w14:textId="77777777" w:rsidR="002273AA" w:rsidRDefault="002273AA" w:rsidP="002273AA">
      <w:pPr>
        <w:widowControl w:val="0"/>
        <w:autoSpaceDE w:val="0"/>
        <w:autoSpaceDN w:val="0"/>
        <w:adjustRightInd w:val="0"/>
        <w:rPr>
          <w:rFonts w:ascii="Helvetica Neue" w:hAnsi="Helvetica Neue" w:cs="Helvetica Neue"/>
          <w:color w:val="353535"/>
        </w:rPr>
      </w:pPr>
    </w:p>
    <w:p w14:paraId="65B84CE5"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Like all of our tests, we start out with a single worker thread to see the results of easiest possible test, then increase the number of worker threads to observe how the increase load affects the results.  As we continued to add more worker threads, the transactions per second were expected to increase, like the Mule mocks did, but that did not happen.  This puzzled us.  As you can see from the graph below, the more worker threads neither increased the transactions per second nor did it degrade (much).  </w:t>
      </w:r>
    </w:p>
    <w:p w14:paraId="6A6AE18E" w14:textId="77777777" w:rsidR="002273AA" w:rsidRDefault="002273AA" w:rsidP="002273AA">
      <w:pPr>
        <w:widowControl w:val="0"/>
        <w:autoSpaceDE w:val="0"/>
        <w:autoSpaceDN w:val="0"/>
        <w:adjustRightInd w:val="0"/>
        <w:rPr>
          <w:rFonts w:ascii="Helvetica Neue" w:hAnsi="Helvetica Neue" w:cs="Helvetica Neue"/>
          <w:color w:val="353535"/>
        </w:rPr>
      </w:pPr>
      <w:r w:rsidRPr="002273AA">
        <w:rPr>
          <w:rFonts w:ascii="Helvetica Neue" w:hAnsi="Helvetica Neue" w:cs="Helvetica Neue"/>
          <w:color w:val="353535"/>
        </w:rPr>
        <w:drawing>
          <wp:inline distT="0" distB="0" distL="0" distR="0" wp14:anchorId="09823F91" wp14:editId="64CD416A">
            <wp:extent cx="5943600" cy="5038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38090"/>
                    </a:xfrm>
                    <a:prstGeom prst="rect">
                      <a:avLst/>
                    </a:prstGeom>
                  </pic:spPr>
                </pic:pic>
              </a:graphicData>
            </a:graphic>
          </wp:inline>
        </w:drawing>
      </w:r>
    </w:p>
    <w:p w14:paraId="215BE1CD" w14:textId="77777777" w:rsidR="002273AA" w:rsidRDefault="002273AA" w:rsidP="002273AA">
      <w:pPr>
        <w:widowControl w:val="0"/>
        <w:autoSpaceDE w:val="0"/>
        <w:autoSpaceDN w:val="0"/>
        <w:adjustRightInd w:val="0"/>
        <w:rPr>
          <w:rFonts w:ascii="Helvetica Neue" w:hAnsi="Helvetica Neue" w:cs="Helvetica Neue"/>
          <w:color w:val="353535"/>
        </w:rPr>
      </w:pPr>
    </w:p>
    <w:p w14:paraId="5CF22773" w14:textId="545802A6"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This result was very unexpected and strange.  This left us with no choice to dig deep into the situation to understand what the root cause was for both the slower </w:t>
      </w:r>
      <w:r w:rsidR="00A759C1">
        <w:rPr>
          <w:rFonts w:ascii="Helvetica Neue" w:hAnsi="Helvetica Neue" w:cs="Helvetica Neue"/>
          <w:color w:val="353535"/>
        </w:rPr>
        <w:t>than</w:t>
      </w:r>
      <w:r>
        <w:rPr>
          <w:rFonts w:ascii="Helvetica Neue" w:hAnsi="Helvetica Neue" w:cs="Helvetica Neue"/>
          <w:color w:val="353535"/>
        </w:rPr>
        <w:t xml:space="preserve"> expected TPS as well as the behavior of adding more worker threads yield no improved or degraded performance.  We look</w:t>
      </w:r>
      <w:r w:rsidR="00335CD3">
        <w:rPr>
          <w:rFonts w:ascii="Helvetica Neue" w:hAnsi="Helvetica Neue" w:cs="Helvetica Neue"/>
          <w:color w:val="353535"/>
        </w:rPr>
        <w:t>ed</w:t>
      </w:r>
      <w:r>
        <w:rPr>
          <w:rFonts w:ascii="Helvetica Neue" w:hAnsi="Helvetica Neue" w:cs="Helvetica Neue"/>
          <w:color w:val="353535"/>
        </w:rPr>
        <w:t xml:space="preserve"> for potential offenders and removed them or worked around them.  For example, we commented out all Loggers (as there were synchronous based loggers), we removed all transformers, and changed flow references from Flow to Sub-Flow to see of the thread handoff was affecting performance.  Nothing changed and the performance numbers and behavior stayed the same.  </w:t>
      </w:r>
    </w:p>
    <w:p w14:paraId="50E04689" w14:textId="77777777" w:rsidR="002273AA" w:rsidRDefault="002273AA" w:rsidP="002273AA">
      <w:pPr>
        <w:widowControl w:val="0"/>
        <w:autoSpaceDE w:val="0"/>
        <w:autoSpaceDN w:val="0"/>
        <w:adjustRightInd w:val="0"/>
        <w:rPr>
          <w:rFonts w:ascii="Helvetica Neue" w:hAnsi="Helvetica Neue" w:cs="Helvetica Neue"/>
          <w:color w:val="353535"/>
        </w:rPr>
      </w:pPr>
    </w:p>
    <w:p w14:paraId="46FED4DA" w14:textId="1FA0642B"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We finally got down to the final item left in the equation that we could change, and that is how the initial HTTP connector hands off the request to the Mule Flows for processing.  </w:t>
      </w:r>
      <w:r w:rsidR="00C04924">
        <w:rPr>
          <w:rFonts w:ascii="Helvetica Neue" w:hAnsi="Helvetica Neue" w:cs="Helvetica Neue"/>
          <w:color w:val="353535"/>
        </w:rPr>
        <w:t xml:space="preserve">With </w:t>
      </w:r>
      <w:r>
        <w:rPr>
          <w:rFonts w:ascii="Helvetica Neue" w:hAnsi="Helvetica Neue" w:cs="Helvetica Neue"/>
          <w:color w:val="353535"/>
        </w:rPr>
        <w:t xml:space="preserve">RAML-based APIs, API Kit Router is used to route the request based on the HTTP request (HTTP Verb and URL Resource).  When we tested this Mule component in isolation we discovered that this API Kit router is adding approximately 30 milliseconds to every </w:t>
      </w:r>
      <w:r w:rsidR="00335CD3">
        <w:rPr>
          <w:rFonts w:ascii="Helvetica Neue" w:hAnsi="Helvetica Neue" w:cs="Helvetica Neue"/>
          <w:color w:val="353535"/>
        </w:rPr>
        <w:t>call</w:t>
      </w:r>
      <w:r>
        <w:rPr>
          <w:rFonts w:ascii="Helvetica Neue" w:hAnsi="Helvetica Neue" w:cs="Helvetica Neue"/>
          <w:color w:val="353535"/>
        </w:rPr>
        <w:t xml:space="preserve"> and behaved as if has code this single threaded or has a Synchronized method property.  </w:t>
      </w:r>
    </w:p>
    <w:p w14:paraId="39389C4B" w14:textId="77777777" w:rsidR="002273AA" w:rsidRDefault="002273AA" w:rsidP="002273AA">
      <w:pPr>
        <w:widowControl w:val="0"/>
        <w:autoSpaceDE w:val="0"/>
        <w:autoSpaceDN w:val="0"/>
        <w:adjustRightInd w:val="0"/>
        <w:rPr>
          <w:rFonts w:ascii="Helvetica Neue" w:hAnsi="Helvetica Neue" w:cs="Helvetica Neue"/>
          <w:color w:val="353535"/>
        </w:rPr>
      </w:pPr>
    </w:p>
    <w:p w14:paraId="4BD0AEB4" w14:textId="141F1ABB"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On a large isolated test, we see that plain HTTP requests, not going through the API Kit router, is on average about 4x faster </w:t>
      </w:r>
      <w:r w:rsidR="00335CD3">
        <w:rPr>
          <w:rFonts w:ascii="Helvetica Neue" w:hAnsi="Helvetica Neue" w:cs="Helvetica Neue"/>
          <w:color w:val="353535"/>
        </w:rPr>
        <w:t>than</w:t>
      </w:r>
      <w:r>
        <w:rPr>
          <w:rFonts w:ascii="Helvetica Neue" w:hAnsi="Helvetica Neue" w:cs="Helvetica Neue"/>
          <w:color w:val="353535"/>
        </w:rPr>
        <w:t xml:space="preserve"> when routing through the API Kit router.  </w:t>
      </w:r>
    </w:p>
    <w:p w14:paraId="1FCB17D8" w14:textId="77777777" w:rsidR="002273AA" w:rsidRDefault="002273AA" w:rsidP="002273AA">
      <w:pPr>
        <w:widowControl w:val="0"/>
        <w:autoSpaceDE w:val="0"/>
        <w:autoSpaceDN w:val="0"/>
        <w:adjustRightInd w:val="0"/>
        <w:rPr>
          <w:rFonts w:ascii="Helvetica Neue" w:hAnsi="Helvetica Neue" w:cs="Helvetica Neue"/>
          <w:color w:val="353535"/>
        </w:rPr>
      </w:pPr>
    </w:p>
    <w:p w14:paraId="4D5E74E3" w14:textId="77777777" w:rsidR="002273AA" w:rsidRDefault="002273AA" w:rsidP="002273AA">
      <w:pPr>
        <w:widowControl w:val="0"/>
        <w:autoSpaceDE w:val="0"/>
        <w:autoSpaceDN w:val="0"/>
        <w:adjustRightInd w:val="0"/>
        <w:rPr>
          <w:rFonts w:ascii="Helvetica Neue" w:hAnsi="Helvetica Neue" w:cs="Helvetica Neue"/>
          <w:color w:val="353535"/>
        </w:rPr>
      </w:pPr>
    </w:p>
    <w:p w14:paraId="3BB703E1" w14:textId="2786F4BE"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In the graphs below, two exact services were deployed and one on the left was process or routed with the API Kit router and the one on the right was a plain HTTP connector.  This test was run on a Mac Book Pro with an Intel quad core i7.  This chip has hyper threading which makes the OS think that it actually has 8 </w:t>
      </w:r>
      <w:r w:rsidR="00C04924">
        <w:rPr>
          <w:rFonts w:ascii="Helvetica Neue" w:hAnsi="Helvetica Neue" w:cs="Helvetica Neue"/>
          <w:color w:val="353535"/>
        </w:rPr>
        <w:t>CPU</w:t>
      </w:r>
      <w:bookmarkStart w:id="0" w:name="_GoBack"/>
      <w:bookmarkEnd w:id="0"/>
      <w:r>
        <w:rPr>
          <w:rFonts w:ascii="Helvetica Neue" w:hAnsi="Helvetica Neue" w:cs="Helvetica Neue"/>
          <w:color w:val="353535"/>
        </w:rPr>
        <w:t xml:space="preserve"> cores (two per actual core).  As you can see in the graph on the left, that performance improved all the way up to 8 threads then it flat lined.  The graph on the right, with the plain HTTP connector and no API Kit router, performance continued to improve with more worker threads until it maxed out at around 20 threads.  </w:t>
      </w:r>
    </w:p>
    <w:p w14:paraId="771C994A" w14:textId="77777777" w:rsidR="002273AA" w:rsidRDefault="002273AA" w:rsidP="002273AA">
      <w:pPr>
        <w:widowControl w:val="0"/>
        <w:autoSpaceDE w:val="0"/>
        <w:autoSpaceDN w:val="0"/>
        <w:adjustRightInd w:val="0"/>
        <w:rPr>
          <w:rFonts w:ascii="Helvetica Neue" w:hAnsi="Helvetica Neue" w:cs="Helvetica Neue"/>
          <w:color w:val="353535"/>
        </w:rPr>
      </w:pPr>
    </w:p>
    <w:p w14:paraId="1F31A1D3" w14:textId="3B42545C"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For whatever reason the Mule API Kit Router has some limitations and the only way to work around it is to either </w:t>
      </w:r>
      <w:r w:rsidR="00335CD3">
        <w:rPr>
          <w:rFonts w:ascii="Helvetica Neue" w:hAnsi="Helvetica Neue" w:cs="Helvetica Neue"/>
          <w:color w:val="353535"/>
        </w:rPr>
        <w:t>increase</w:t>
      </w:r>
      <w:r>
        <w:rPr>
          <w:rFonts w:ascii="Helvetica Neue" w:hAnsi="Helvetica Neue" w:cs="Helvetica Neue"/>
          <w:color w:val="353535"/>
        </w:rPr>
        <w:t xml:space="preserve"> the number of CPU cores or to eliminate the API Kit router and replace with more verbose code by using an HTTP connector for HTTP Verb / Resource combination.  The </w:t>
      </w:r>
      <w:r w:rsidR="00335CD3">
        <w:rPr>
          <w:rFonts w:ascii="Helvetica Neue" w:hAnsi="Helvetica Neue" w:cs="Helvetica Neue"/>
          <w:color w:val="353535"/>
        </w:rPr>
        <w:t>latter</w:t>
      </w:r>
      <w:r>
        <w:rPr>
          <w:rFonts w:ascii="Helvetica Neue" w:hAnsi="Helvetica Neue" w:cs="Helvetica Neue"/>
          <w:color w:val="353535"/>
        </w:rPr>
        <w:t xml:space="preserve"> is not desirable as it requires rewriting code and eliminates the use and advantage of RAML.  </w:t>
      </w:r>
    </w:p>
    <w:p w14:paraId="4E19CB88" w14:textId="77777777" w:rsidR="002273AA" w:rsidRDefault="002273AA" w:rsidP="002273AA">
      <w:pPr>
        <w:widowControl w:val="0"/>
        <w:autoSpaceDE w:val="0"/>
        <w:autoSpaceDN w:val="0"/>
        <w:adjustRightInd w:val="0"/>
        <w:rPr>
          <w:rFonts w:ascii="Helvetica Neue" w:hAnsi="Helvetica Neue" w:cs="Helvetica Neue"/>
          <w:color w:val="353535"/>
        </w:rPr>
      </w:pPr>
      <w:r w:rsidRPr="002273AA">
        <w:rPr>
          <w:rFonts w:ascii="Helvetica Neue" w:hAnsi="Helvetica Neue" w:cs="Helvetica Neue"/>
          <w:color w:val="353535"/>
        </w:rPr>
        <w:drawing>
          <wp:inline distT="0" distB="0" distL="0" distR="0" wp14:anchorId="31537200" wp14:editId="69493274">
            <wp:extent cx="5943600" cy="21977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97735"/>
                    </a:xfrm>
                    <a:prstGeom prst="rect">
                      <a:avLst/>
                    </a:prstGeom>
                  </pic:spPr>
                </pic:pic>
              </a:graphicData>
            </a:graphic>
          </wp:inline>
        </w:drawing>
      </w:r>
    </w:p>
    <w:p w14:paraId="4EA1FCDE" w14:textId="77777777" w:rsidR="002273AA" w:rsidRDefault="002273AA" w:rsidP="002273AA">
      <w:pPr>
        <w:widowControl w:val="0"/>
        <w:autoSpaceDE w:val="0"/>
        <w:autoSpaceDN w:val="0"/>
        <w:adjustRightInd w:val="0"/>
        <w:rPr>
          <w:rFonts w:ascii="Helvetica Neue" w:hAnsi="Helvetica Neue" w:cs="Helvetica Neue"/>
          <w:color w:val="353535"/>
        </w:rPr>
      </w:pPr>
    </w:p>
    <w:p w14:paraId="376EB008" w14:textId="77777777" w:rsidR="002273AA" w:rsidRDefault="002273AA" w:rsidP="002273AA">
      <w:pPr>
        <w:widowControl w:val="0"/>
        <w:autoSpaceDE w:val="0"/>
        <w:autoSpaceDN w:val="0"/>
        <w:adjustRightInd w:val="0"/>
        <w:spacing w:after="40"/>
        <w:rPr>
          <w:rFonts w:ascii="Helvetica Neue" w:hAnsi="Helvetica Neue" w:cs="Helvetica Neue"/>
          <w:b/>
          <w:bCs/>
          <w:color w:val="353535"/>
          <w:sz w:val="28"/>
          <w:szCs w:val="28"/>
        </w:rPr>
      </w:pPr>
      <w:r>
        <w:rPr>
          <w:rFonts w:ascii="Helvetica Neue" w:hAnsi="Helvetica Neue" w:cs="Helvetica Neue"/>
          <w:b/>
          <w:bCs/>
          <w:color w:val="353535"/>
          <w:sz w:val="28"/>
          <w:szCs w:val="28"/>
        </w:rPr>
        <w:t>Conclusion</w:t>
      </w:r>
    </w:p>
    <w:p w14:paraId="2C640583" w14:textId="77777777" w:rsidR="002273AA" w:rsidRDefault="002273AA" w:rsidP="002273AA">
      <w:pPr>
        <w:widowControl w:val="0"/>
        <w:autoSpaceDE w:val="0"/>
        <w:autoSpaceDN w:val="0"/>
        <w:adjustRightInd w:val="0"/>
        <w:rPr>
          <w:rFonts w:ascii="Helvetica Neue" w:hAnsi="Helvetica Neue" w:cs="Helvetica Neue"/>
          <w:color w:val="353535"/>
        </w:rPr>
      </w:pPr>
    </w:p>
    <w:p w14:paraId="14344DEE"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The good news is that all of the Interop code, outside of the API Kit Router, is performing really, really well and averages sub-millisecond per call.</w:t>
      </w:r>
      <w:r w:rsidR="006A6DB5">
        <w:rPr>
          <w:rFonts w:ascii="Helvetica Neue" w:hAnsi="Helvetica Neue" w:cs="Helvetica Neue"/>
          <w:color w:val="353535"/>
        </w:rPr>
        <w:t xml:space="preserve">  Once we or MuleSoft fixes or provides a work around to the API Kit Router issue, we will easily reach our performance target of our Interop services reaching &gt; 300 TPS.</w:t>
      </w:r>
    </w:p>
    <w:p w14:paraId="359E670C" w14:textId="77777777" w:rsidR="002273AA" w:rsidRDefault="002273AA" w:rsidP="002273AA">
      <w:pPr>
        <w:widowControl w:val="0"/>
        <w:autoSpaceDE w:val="0"/>
        <w:autoSpaceDN w:val="0"/>
        <w:adjustRightInd w:val="0"/>
        <w:rPr>
          <w:rFonts w:ascii="Helvetica Neue" w:hAnsi="Helvetica Neue" w:cs="Helvetica Neue"/>
          <w:color w:val="353535"/>
        </w:rPr>
      </w:pPr>
    </w:p>
    <w:p w14:paraId="18E40B0F" w14:textId="77777777" w:rsidR="002273AA" w:rsidRDefault="002273AA" w:rsidP="002273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ModusBox will be submitting a ticket to MuleSoft for assistance in understanding the API Kit situation as this is important to resolve.  </w:t>
      </w:r>
    </w:p>
    <w:p w14:paraId="7F88EDCD" w14:textId="77777777" w:rsidR="002273AA" w:rsidRDefault="002273AA" w:rsidP="002273AA">
      <w:pPr>
        <w:widowControl w:val="0"/>
        <w:autoSpaceDE w:val="0"/>
        <w:autoSpaceDN w:val="0"/>
        <w:adjustRightInd w:val="0"/>
        <w:rPr>
          <w:rFonts w:ascii="Helvetica Neue" w:hAnsi="Helvetica Neue" w:cs="Helvetica Neue"/>
          <w:color w:val="353535"/>
        </w:rPr>
      </w:pPr>
    </w:p>
    <w:p w14:paraId="4317C9E2" w14:textId="77777777" w:rsidR="002273AA" w:rsidRDefault="002273AA" w:rsidP="002273AA">
      <w:pPr>
        <w:widowControl w:val="0"/>
        <w:autoSpaceDE w:val="0"/>
        <w:autoSpaceDN w:val="0"/>
        <w:adjustRightInd w:val="0"/>
        <w:rPr>
          <w:rFonts w:ascii="Helvetica Neue" w:hAnsi="Helvetica Neue" w:cs="Helvetica Neue"/>
          <w:color w:val="353535"/>
        </w:rPr>
      </w:pPr>
    </w:p>
    <w:p w14:paraId="02A8B90C" w14:textId="77777777" w:rsidR="002273AA" w:rsidRDefault="002273AA" w:rsidP="002273AA">
      <w:pPr>
        <w:widowControl w:val="0"/>
        <w:autoSpaceDE w:val="0"/>
        <w:autoSpaceDN w:val="0"/>
        <w:adjustRightInd w:val="0"/>
        <w:rPr>
          <w:rFonts w:ascii="Helvetica Neue" w:hAnsi="Helvetica Neue" w:cs="Helvetica Neue"/>
          <w:color w:val="353535"/>
        </w:rPr>
      </w:pPr>
    </w:p>
    <w:p w14:paraId="1DCFC1F3" w14:textId="77777777" w:rsidR="005208ED" w:rsidRDefault="00C04924"/>
    <w:sectPr w:rsidR="005208ED" w:rsidSect="00CF005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2"/>
      <w:numFmt w:val="decimal"/>
      <w:lvlText w:val="%1."/>
      <w:lvlJc w:val="left"/>
      <w:pPr>
        <w:ind w:left="720" w:hanging="360"/>
      </w:pPr>
    </w:lvl>
    <w:lvl w:ilvl="1" w:tplc="0000019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2"/>
      <w:numFmt w:val="decimal"/>
      <w:lvlText w:val="%1."/>
      <w:lvlJc w:val="left"/>
      <w:pPr>
        <w:ind w:left="720" w:hanging="360"/>
      </w:pPr>
    </w:lvl>
    <w:lvl w:ilvl="1" w:tplc="0000025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2"/>
      <w:numFmt w:val="decimal"/>
      <w:lvlText w:val="%1."/>
      <w:lvlJc w:val="left"/>
      <w:pPr>
        <w:ind w:left="720" w:hanging="360"/>
      </w:pPr>
    </w:lvl>
    <w:lvl w:ilvl="1" w:tplc="0000032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AA"/>
    <w:rsid w:val="002273AA"/>
    <w:rsid w:val="002E5BD5"/>
    <w:rsid w:val="00335CD3"/>
    <w:rsid w:val="003533EC"/>
    <w:rsid w:val="003623BE"/>
    <w:rsid w:val="006A6DB5"/>
    <w:rsid w:val="00A6594B"/>
    <w:rsid w:val="00A759C1"/>
    <w:rsid w:val="00C049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F69F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c2-34-209-21-199.us-west-2.compute.amazonaws.com" TargetMode="External"/><Relationship Id="rId6" Type="http://schemas.openxmlformats.org/officeDocument/2006/relationships/hyperlink" Target="http://ec2-34-209-21-199.us-west-2.compute.amazonaws.com" TargetMode="External"/><Relationship Id="rId7" Type="http://schemas.openxmlformats.org/officeDocument/2006/relationships/hyperlink" Target="http://ec2-34-209-21-199.us-west-2.compute.amazonaws.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1921</Words>
  <Characters>10953</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2017-06-23T15:03:00Z</dcterms:created>
  <dcterms:modified xsi:type="dcterms:W3CDTF">2017-06-23T15:15:00Z</dcterms:modified>
</cp:coreProperties>
</file>